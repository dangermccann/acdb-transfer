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7D997"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24334043" w14:textId="77777777" w:rsidR="00FB2B07" w:rsidRDefault="00FB2B07" w:rsidP="00FB2B07">
      <w:pPr>
        <w:pStyle w:val="Heading1"/>
      </w:pPr>
      <w:r>
        <w:t>Summary</w:t>
      </w:r>
    </w:p>
    <w:p w14:paraId="5D350BFA" w14:textId="77777777" w:rsidR="00FB2B07" w:rsidRPr="00B73904" w:rsidRDefault="00FB2B07" w:rsidP="00FB2B07">
      <w:pPr>
        <w:rPr>
          <w:sz w:val="22"/>
          <w:szCs w:val="22"/>
        </w:rPr>
      </w:pPr>
    </w:p>
    <w:p w14:paraId="57195427" w14:textId="77777777" w:rsidR="00FB2B07" w:rsidRPr="00B73904" w:rsidRDefault="00FB2B07" w:rsidP="00FB2B07">
      <w:pPr>
        <w:widowControl w:val="0"/>
        <w:autoSpaceDE w:val="0"/>
        <w:autoSpaceDN w:val="0"/>
        <w:adjustRightInd w:val="0"/>
        <w:spacing w:line="280" w:lineRule="atLeast"/>
        <w:rPr>
          <w:rFonts w:asciiTheme="majorHAnsi" w:hAnsiTheme="majorHAnsi" w:cs="Arial"/>
          <w:sz w:val="22"/>
          <w:szCs w:val="22"/>
        </w:rPr>
      </w:pPr>
      <w:r w:rsidRPr="00B73904">
        <w:rPr>
          <w:rFonts w:asciiTheme="majorHAnsi" w:hAnsiTheme="majorHAnsi" w:cs="Arial"/>
          <w:sz w:val="22"/>
          <w:szCs w:val="22"/>
        </w:rPr>
        <w:t xml:space="preserve">This document is intended to provide a </w:t>
      </w:r>
      <w:r w:rsidRPr="00B73904">
        <w:rPr>
          <w:rFonts w:asciiTheme="majorHAnsi" w:hAnsiTheme="majorHAnsi" w:cs="Arial"/>
          <w:b/>
          <w:i/>
          <w:sz w:val="22"/>
          <w:szCs w:val="22"/>
        </w:rPr>
        <w:t>summary of ACDB development goals and Phase III feature requests for preliminary review and assessment</w:t>
      </w:r>
      <w:r w:rsidRPr="00B73904">
        <w:rPr>
          <w:rFonts w:asciiTheme="majorHAnsi" w:hAnsiTheme="majorHAnsi" w:cs="Arial"/>
          <w:sz w:val="22"/>
          <w:szCs w:val="22"/>
        </w:rPr>
        <w:t xml:space="preserve"> by John M for forthcoming discussion and confirmation with ND &amp; DP. Screenshots of Layouts are attached in order outlined on page 2. </w:t>
      </w:r>
    </w:p>
    <w:p w14:paraId="01BE5050" w14:textId="77777777" w:rsidR="00FB2B07" w:rsidRPr="00B73904" w:rsidRDefault="00FB2B07" w:rsidP="00FB2B07">
      <w:pPr>
        <w:widowControl w:val="0"/>
        <w:autoSpaceDE w:val="0"/>
        <w:autoSpaceDN w:val="0"/>
        <w:adjustRightInd w:val="0"/>
        <w:spacing w:line="280" w:lineRule="atLeast"/>
        <w:rPr>
          <w:rFonts w:asciiTheme="majorHAnsi" w:hAnsiTheme="majorHAnsi" w:cs="Arial"/>
          <w:sz w:val="22"/>
          <w:szCs w:val="22"/>
        </w:rPr>
      </w:pPr>
    </w:p>
    <w:p w14:paraId="7D1BAF00" w14:textId="77777777" w:rsidR="00FB2B07" w:rsidRPr="00FB2B07" w:rsidRDefault="00FB2B07" w:rsidP="00FB2B07">
      <w:pPr>
        <w:pStyle w:val="Heading2"/>
      </w:pPr>
      <w:r w:rsidRPr="00FB2B07">
        <w:t xml:space="preserve">ACDB Phase </w:t>
      </w:r>
      <w:r>
        <w:t>I &amp; II</w:t>
      </w:r>
    </w:p>
    <w:p w14:paraId="2A159E12"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1A5DE7E4" w14:textId="77777777" w:rsidR="00FB2B07" w:rsidRPr="00B73904" w:rsidRDefault="00FB2B07" w:rsidP="00FB2B07">
      <w:pPr>
        <w:widowControl w:val="0"/>
        <w:autoSpaceDE w:val="0"/>
        <w:autoSpaceDN w:val="0"/>
        <w:adjustRightInd w:val="0"/>
        <w:spacing w:line="280" w:lineRule="atLeast"/>
        <w:rPr>
          <w:rFonts w:asciiTheme="majorHAnsi" w:hAnsiTheme="majorHAnsi" w:cs="Arial"/>
          <w:sz w:val="22"/>
          <w:szCs w:val="22"/>
        </w:rPr>
      </w:pPr>
    </w:p>
    <w:p w14:paraId="1F95D705" w14:textId="77777777" w:rsidR="00FB2B07" w:rsidRPr="00B73904" w:rsidRDefault="00FB2B07" w:rsidP="00FB2B07">
      <w:pPr>
        <w:widowControl w:val="0"/>
        <w:autoSpaceDE w:val="0"/>
        <w:autoSpaceDN w:val="0"/>
        <w:adjustRightInd w:val="0"/>
        <w:spacing w:line="280" w:lineRule="atLeast"/>
        <w:rPr>
          <w:rFonts w:asciiTheme="majorHAnsi" w:hAnsiTheme="majorHAnsi" w:cs="Arial"/>
          <w:sz w:val="22"/>
          <w:szCs w:val="22"/>
        </w:rPr>
      </w:pPr>
      <w:r w:rsidRPr="00B73904">
        <w:rPr>
          <w:rFonts w:asciiTheme="majorHAnsi" w:hAnsiTheme="majorHAnsi" w:cs="Arial"/>
          <w:sz w:val="22"/>
          <w:szCs w:val="22"/>
        </w:rPr>
        <w:t xml:space="preserve">ACDB was conceived out of a need to catalog &amp; track assets at Chasanoff (art collections, artworks, libraries, files etc) with an interest in the possibility of scaling it become a “public-facing” catalog through the development of a custom view, not unlike a CMS. </w:t>
      </w:r>
    </w:p>
    <w:p w14:paraId="52668F57" w14:textId="77777777" w:rsidR="00FB2B07" w:rsidRPr="00B73904" w:rsidRDefault="00FB2B07" w:rsidP="00FB2B07">
      <w:pPr>
        <w:widowControl w:val="0"/>
        <w:autoSpaceDE w:val="0"/>
        <w:autoSpaceDN w:val="0"/>
        <w:adjustRightInd w:val="0"/>
        <w:spacing w:line="280" w:lineRule="atLeast"/>
        <w:rPr>
          <w:rFonts w:asciiTheme="majorHAnsi" w:hAnsiTheme="majorHAnsi" w:cs="Arial"/>
          <w:sz w:val="22"/>
          <w:szCs w:val="22"/>
        </w:rPr>
      </w:pPr>
    </w:p>
    <w:p w14:paraId="4395E31C" w14:textId="77777777" w:rsidR="00FB2B07" w:rsidRPr="00B73904" w:rsidRDefault="00FB2B07" w:rsidP="00FB2B07">
      <w:pPr>
        <w:widowControl w:val="0"/>
        <w:autoSpaceDE w:val="0"/>
        <w:autoSpaceDN w:val="0"/>
        <w:adjustRightInd w:val="0"/>
        <w:spacing w:line="280" w:lineRule="atLeast"/>
        <w:rPr>
          <w:rFonts w:asciiTheme="majorHAnsi" w:hAnsiTheme="majorHAnsi" w:cs="Arial"/>
          <w:sz w:val="22"/>
          <w:szCs w:val="22"/>
        </w:rPr>
      </w:pPr>
      <w:r w:rsidRPr="00B73904">
        <w:rPr>
          <w:rFonts w:asciiTheme="majorHAnsi" w:hAnsiTheme="majorHAnsi" w:cs="Arial"/>
          <w:sz w:val="22"/>
          <w:szCs w:val="22"/>
        </w:rPr>
        <w:t xml:space="preserve">Phase 2 AC DV development was prioritized for administrative / inventory use (see prior documentation). This was done back in 2013. While not generally happy with UI and various issues re: search, filtering, and the like, it was developed to a place of operating for our core informational needs at the time, which was tracking inventory data and various metadata pertaining to a donation of a majority of these assets to YUAG. </w:t>
      </w:r>
    </w:p>
    <w:p w14:paraId="68366F3A"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r w:rsidRPr="00FB2B07">
        <w:rPr>
          <w:rFonts w:asciiTheme="majorHAnsi" w:hAnsiTheme="majorHAnsi" w:cs="Arial"/>
        </w:rPr>
        <w:t xml:space="preserve">  </w:t>
      </w:r>
    </w:p>
    <w:p w14:paraId="0B55FDE8" w14:textId="77777777" w:rsidR="00FB2B07" w:rsidRPr="00FB2B07" w:rsidRDefault="00FB2B07" w:rsidP="00FB2B07">
      <w:pPr>
        <w:pStyle w:val="Heading2"/>
      </w:pPr>
      <w:r w:rsidRPr="00FB2B07">
        <w:t>ACDB Phase III</w:t>
      </w:r>
      <w:r>
        <w:t xml:space="preserve"> - Focus</w:t>
      </w:r>
    </w:p>
    <w:p w14:paraId="7CFA6E17"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2E5E6D21" w14:textId="77777777" w:rsidR="00FB2B07" w:rsidRPr="00B73904" w:rsidRDefault="00FB2B07" w:rsidP="00FB2B07">
      <w:pPr>
        <w:widowControl w:val="0"/>
        <w:autoSpaceDE w:val="0"/>
        <w:autoSpaceDN w:val="0"/>
        <w:adjustRightInd w:val="0"/>
        <w:spacing w:line="280" w:lineRule="atLeast"/>
        <w:rPr>
          <w:rFonts w:asciiTheme="majorHAnsi" w:hAnsiTheme="majorHAnsi" w:cs="Arial"/>
          <w:sz w:val="22"/>
          <w:szCs w:val="22"/>
        </w:rPr>
      </w:pPr>
      <w:r w:rsidRPr="00B73904">
        <w:rPr>
          <w:rFonts w:asciiTheme="majorHAnsi" w:hAnsiTheme="majorHAnsi" w:cs="Arial"/>
          <w:sz w:val="22"/>
          <w:szCs w:val="22"/>
        </w:rPr>
        <w:t xml:space="preserve">This next phase of ACDB Development - Phase III - revolves around the optimization of the following: </w:t>
      </w:r>
    </w:p>
    <w:p w14:paraId="778D5FBB" w14:textId="77777777" w:rsidR="00FB2B07" w:rsidRPr="00B73904" w:rsidRDefault="00FB2B07" w:rsidP="00FB2B07">
      <w:pPr>
        <w:widowControl w:val="0"/>
        <w:autoSpaceDE w:val="0"/>
        <w:autoSpaceDN w:val="0"/>
        <w:adjustRightInd w:val="0"/>
        <w:spacing w:line="280" w:lineRule="atLeast"/>
        <w:rPr>
          <w:rFonts w:asciiTheme="majorHAnsi" w:hAnsiTheme="majorHAnsi" w:cs="Arial"/>
          <w:sz w:val="22"/>
          <w:szCs w:val="22"/>
        </w:rPr>
      </w:pPr>
      <w:r w:rsidRPr="00B73904">
        <w:rPr>
          <w:rFonts w:asciiTheme="majorHAnsi" w:hAnsiTheme="majorHAnsi" w:cs="Arial"/>
          <w:sz w:val="22"/>
          <w:szCs w:val="22"/>
        </w:rPr>
        <w:t xml:space="preserve">  </w:t>
      </w:r>
    </w:p>
    <w:p w14:paraId="059E737C" w14:textId="77777777" w:rsidR="00FB2B07" w:rsidRPr="00B73904" w:rsidRDefault="00FB2B07" w:rsidP="00FB2B07">
      <w:pPr>
        <w:widowControl w:val="0"/>
        <w:numPr>
          <w:ilvl w:val="0"/>
          <w:numId w:val="1"/>
        </w:numPr>
        <w:tabs>
          <w:tab w:val="left" w:pos="220"/>
          <w:tab w:val="left" w:pos="720"/>
        </w:tabs>
        <w:autoSpaceDE w:val="0"/>
        <w:autoSpaceDN w:val="0"/>
        <w:adjustRightInd w:val="0"/>
        <w:spacing w:line="280" w:lineRule="atLeast"/>
        <w:ind w:hanging="720"/>
        <w:rPr>
          <w:rFonts w:asciiTheme="majorHAnsi" w:hAnsiTheme="majorHAnsi" w:cs="Arial"/>
          <w:sz w:val="22"/>
          <w:szCs w:val="22"/>
        </w:rPr>
      </w:pPr>
      <w:r w:rsidRPr="00B73904">
        <w:rPr>
          <w:rFonts w:asciiTheme="majorHAnsi" w:hAnsiTheme="majorHAnsi" w:cs="Arial"/>
          <w:sz w:val="22"/>
          <w:szCs w:val="22"/>
        </w:rPr>
        <w:t>the remainder of the YUAG donation &amp;</w:t>
      </w:r>
    </w:p>
    <w:p w14:paraId="2AC11AEA" w14:textId="77777777" w:rsidR="00FB2B07" w:rsidRPr="00B73904" w:rsidRDefault="00FB2B07" w:rsidP="00FB2B07">
      <w:pPr>
        <w:widowControl w:val="0"/>
        <w:numPr>
          <w:ilvl w:val="0"/>
          <w:numId w:val="1"/>
        </w:numPr>
        <w:tabs>
          <w:tab w:val="left" w:pos="220"/>
          <w:tab w:val="left" w:pos="720"/>
        </w:tabs>
        <w:autoSpaceDE w:val="0"/>
        <w:autoSpaceDN w:val="0"/>
        <w:adjustRightInd w:val="0"/>
        <w:spacing w:line="280" w:lineRule="atLeast"/>
        <w:ind w:hanging="720"/>
        <w:rPr>
          <w:rFonts w:asciiTheme="majorHAnsi" w:hAnsiTheme="majorHAnsi" w:cs="Arial"/>
          <w:sz w:val="22"/>
          <w:szCs w:val="22"/>
        </w:rPr>
      </w:pPr>
      <w:r w:rsidRPr="00B73904">
        <w:rPr>
          <w:rFonts w:asciiTheme="majorHAnsi" w:hAnsiTheme="majorHAnsi" w:cs="Arial"/>
          <w:sz w:val="22"/>
          <w:szCs w:val="22"/>
        </w:rPr>
        <w:t>the executing of AC’s estate</w:t>
      </w:r>
    </w:p>
    <w:p w14:paraId="4D3245B2" w14:textId="77777777" w:rsidR="00FB2B07" w:rsidRPr="00B73904" w:rsidRDefault="00FB2B07" w:rsidP="00FB2B07">
      <w:pPr>
        <w:widowControl w:val="0"/>
        <w:numPr>
          <w:ilvl w:val="0"/>
          <w:numId w:val="1"/>
        </w:numPr>
        <w:tabs>
          <w:tab w:val="left" w:pos="220"/>
          <w:tab w:val="left" w:pos="720"/>
        </w:tabs>
        <w:autoSpaceDE w:val="0"/>
        <w:autoSpaceDN w:val="0"/>
        <w:adjustRightInd w:val="0"/>
        <w:spacing w:line="280" w:lineRule="atLeast"/>
        <w:ind w:hanging="720"/>
        <w:rPr>
          <w:rFonts w:asciiTheme="majorHAnsi" w:hAnsiTheme="majorHAnsi" w:cs="Arial"/>
          <w:sz w:val="22"/>
          <w:szCs w:val="22"/>
        </w:rPr>
      </w:pPr>
      <w:r w:rsidRPr="00B73904">
        <w:rPr>
          <w:rFonts w:asciiTheme="majorHAnsi" w:hAnsiTheme="majorHAnsi" w:cs="Arial"/>
          <w:sz w:val="22"/>
          <w:szCs w:val="22"/>
        </w:rPr>
        <w:t>Chasanoff inventory (which includes #1 and #2)</w:t>
      </w:r>
    </w:p>
    <w:p w14:paraId="1CA88A78" w14:textId="77777777" w:rsidR="00FB2B07" w:rsidRPr="00B73904" w:rsidRDefault="00FB2B07" w:rsidP="00FB2B07">
      <w:pPr>
        <w:widowControl w:val="0"/>
        <w:autoSpaceDE w:val="0"/>
        <w:autoSpaceDN w:val="0"/>
        <w:adjustRightInd w:val="0"/>
        <w:spacing w:line="280" w:lineRule="atLeast"/>
        <w:rPr>
          <w:rFonts w:asciiTheme="majorHAnsi" w:hAnsiTheme="majorHAnsi" w:cs="Arial"/>
          <w:sz w:val="22"/>
          <w:szCs w:val="22"/>
        </w:rPr>
      </w:pPr>
      <w:r w:rsidRPr="00B73904">
        <w:rPr>
          <w:rFonts w:asciiTheme="majorHAnsi" w:hAnsiTheme="majorHAnsi" w:cs="Arial"/>
          <w:sz w:val="22"/>
          <w:szCs w:val="22"/>
        </w:rPr>
        <w:t xml:space="preserve">  </w:t>
      </w:r>
    </w:p>
    <w:p w14:paraId="08D4D80B" w14:textId="77777777" w:rsidR="00FB2B07" w:rsidRPr="00B73904" w:rsidRDefault="00FB2B07" w:rsidP="00FB2B07">
      <w:pPr>
        <w:widowControl w:val="0"/>
        <w:autoSpaceDE w:val="0"/>
        <w:autoSpaceDN w:val="0"/>
        <w:adjustRightInd w:val="0"/>
        <w:spacing w:line="280" w:lineRule="atLeast"/>
        <w:rPr>
          <w:rFonts w:asciiTheme="majorHAnsi" w:hAnsiTheme="majorHAnsi" w:cs="Arial"/>
          <w:sz w:val="22"/>
          <w:szCs w:val="22"/>
        </w:rPr>
      </w:pPr>
      <w:r w:rsidRPr="00B73904">
        <w:rPr>
          <w:rFonts w:asciiTheme="majorHAnsi" w:hAnsiTheme="majorHAnsi" w:cs="Arial"/>
          <w:sz w:val="22"/>
          <w:szCs w:val="22"/>
        </w:rPr>
        <w:t xml:space="preserve">  </w:t>
      </w:r>
    </w:p>
    <w:p w14:paraId="6870C52E" w14:textId="77777777" w:rsidR="00FB2B07" w:rsidRPr="00B73904" w:rsidRDefault="00FB2B07" w:rsidP="00FB2B07">
      <w:pPr>
        <w:widowControl w:val="0"/>
        <w:autoSpaceDE w:val="0"/>
        <w:autoSpaceDN w:val="0"/>
        <w:adjustRightInd w:val="0"/>
        <w:spacing w:line="280" w:lineRule="atLeast"/>
        <w:rPr>
          <w:rFonts w:asciiTheme="majorHAnsi" w:hAnsiTheme="majorHAnsi" w:cs="Arial"/>
          <w:sz w:val="22"/>
          <w:szCs w:val="22"/>
        </w:rPr>
      </w:pPr>
      <w:r w:rsidRPr="00B73904">
        <w:rPr>
          <w:rFonts w:asciiTheme="majorHAnsi" w:hAnsiTheme="majorHAnsi" w:cs="Arial"/>
          <w:sz w:val="22"/>
          <w:szCs w:val="22"/>
        </w:rPr>
        <w:t xml:space="preserve">After gathering requirements, items are prioritized by the extent that they are (1) </w:t>
      </w:r>
      <w:r w:rsidRPr="00B73904">
        <w:rPr>
          <w:rFonts w:asciiTheme="majorHAnsi" w:hAnsiTheme="majorHAnsi" w:cs="Arial"/>
          <w:i/>
          <w:iCs/>
          <w:sz w:val="22"/>
          <w:szCs w:val="22"/>
        </w:rPr>
        <w:t>necessary</w:t>
      </w:r>
      <w:r w:rsidRPr="00B73904">
        <w:rPr>
          <w:rFonts w:asciiTheme="majorHAnsi" w:hAnsiTheme="majorHAnsi" w:cs="Arial"/>
          <w:sz w:val="22"/>
          <w:szCs w:val="22"/>
        </w:rPr>
        <w:t xml:space="preserve"> to the above-stated needs, the extent to which they (2) </w:t>
      </w:r>
      <w:r w:rsidRPr="00B73904">
        <w:rPr>
          <w:rFonts w:asciiTheme="majorHAnsi" w:hAnsiTheme="majorHAnsi" w:cs="Arial"/>
          <w:i/>
          <w:iCs/>
          <w:sz w:val="22"/>
          <w:szCs w:val="22"/>
        </w:rPr>
        <w:t>optimize</w:t>
      </w:r>
      <w:r w:rsidRPr="00B73904">
        <w:rPr>
          <w:rFonts w:asciiTheme="majorHAnsi" w:hAnsiTheme="majorHAnsi" w:cs="Arial"/>
          <w:sz w:val="22"/>
          <w:szCs w:val="22"/>
        </w:rPr>
        <w:t xml:space="preserve"> the workflow, or if they are (3) </w:t>
      </w:r>
      <w:r w:rsidRPr="00B73904">
        <w:rPr>
          <w:rFonts w:asciiTheme="majorHAnsi" w:hAnsiTheme="majorHAnsi" w:cs="Arial"/>
          <w:i/>
          <w:iCs/>
          <w:sz w:val="22"/>
          <w:szCs w:val="22"/>
        </w:rPr>
        <w:t>wish list</w:t>
      </w:r>
      <w:r w:rsidRPr="00B73904">
        <w:rPr>
          <w:rFonts w:asciiTheme="majorHAnsi" w:hAnsiTheme="majorHAnsi" w:cs="Arial"/>
          <w:sz w:val="22"/>
          <w:szCs w:val="22"/>
        </w:rPr>
        <w:t xml:space="preserve"> items. </w:t>
      </w:r>
    </w:p>
    <w:p w14:paraId="494975D7" w14:textId="77777777" w:rsidR="00FB2B07" w:rsidRPr="00B73904" w:rsidRDefault="00FB2B07" w:rsidP="00FB2B07">
      <w:pPr>
        <w:widowControl w:val="0"/>
        <w:autoSpaceDE w:val="0"/>
        <w:autoSpaceDN w:val="0"/>
        <w:adjustRightInd w:val="0"/>
        <w:spacing w:line="280" w:lineRule="atLeast"/>
        <w:rPr>
          <w:rFonts w:asciiTheme="majorHAnsi" w:hAnsiTheme="majorHAnsi" w:cs="Arial"/>
          <w:sz w:val="22"/>
          <w:szCs w:val="22"/>
        </w:rPr>
      </w:pPr>
    </w:p>
    <w:p w14:paraId="223A83D0" w14:textId="77777777" w:rsidR="00FB2B07" w:rsidRPr="00B73904" w:rsidRDefault="00FB2B07" w:rsidP="00FB2B07">
      <w:pPr>
        <w:widowControl w:val="0"/>
        <w:autoSpaceDE w:val="0"/>
        <w:autoSpaceDN w:val="0"/>
        <w:adjustRightInd w:val="0"/>
        <w:spacing w:line="280" w:lineRule="atLeast"/>
        <w:rPr>
          <w:rFonts w:asciiTheme="majorHAnsi" w:hAnsiTheme="majorHAnsi" w:cs="Arial"/>
          <w:sz w:val="22"/>
          <w:szCs w:val="22"/>
        </w:rPr>
      </w:pPr>
      <w:r w:rsidRPr="00B73904">
        <w:rPr>
          <w:rFonts w:asciiTheme="majorHAnsi" w:hAnsiTheme="majorHAnsi" w:cs="Arial"/>
          <w:sz w:val="22"/>
          <w:szCs w:val="22"/>
        </w:rPr>
        <w:t xml:space="preserve">While the following documentation has been prepared with an eye to tweak the existing site, we are open to the consideration that it might be more effective to export data for use with new bootstrap / framework (determine after / with John M. review).  </w:t>
      </w:r>
    </w:p>
    <w:p w14:paraId="39DF79B6"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4D4D08F8" w14:textId="77777777" w:rsidR="00B73904" w:rsidRDefault="00B73904" w:rsidP="00FB2B07">
      <w:pPr>
        <w:pStyle w:val="Heading1"/>
      </w:pPr>
    </w:p>
    <w:p w14:paraId="1F5DE15F" w14:textId="77777777" w:rsidR="00FB2B07" w:rsidRPr="00FB2B07" w:rsidRDefault="00FB2B07" w:rsidP="00FB2B07">
      <w:pPr>
        <w:pStyle w:val="Heading1"/>
      </w:pPr>
      <w:r w:rsidRPr="00FB2B07">
        <w:t xml:space="preserve">Basic </w:t>
      </w:r>
      <w:r>
        <w:t xml:space="preserve">Information </w:t>
      </w:r>
      <w:r w:rsidRPr="00FB2B07">
        <w:t>Architecture of ACDB</w:t>
      </w:r>
    </w:p>
    <w:p w14:paraId="6F9BB3BA"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434AEBF1" w14:textId="77777777" w:rsidR="00FB2B07" w:rsidRPr="008E32E7" w:rsidRDefault="00FB2B07" w:rsidP="00FB2B07">
      <w:pPr>
        <w:widowControl w:val="0"/>
        <w:autoSpaceDE w:val="0"/>
        <w:autoSpaceDN w:val="0"/>
        <w:adjustRightInd w:val="0"/>
        <w:spacing w:line="280" w:lineRule="atLeast"/>
        <w:rPr>
          <w:rFonts w:asciiTheme="majorHAnsi" w:hAnsiTheme="majorHAnsi" w:cs="Arial"/>
          <w:sz w:val="22"/>
          <w:szCs w:val="22"/>
        </w:rPr>
      </w:pPr>
      <w:r w:rsidRPr="008E32E7">
        <w:rPr>
          <w:rFonts w:asciiTheme="majorHAnsi" w:hAnsiTheme="majorHAnsi" w:cs="Arial"/>
          <w:sz w:val="22"/>
          <w:szCs w:val="22"/>
        </w:rPr>
        <w:t xml:space="preserve">The site itself is comprised of two main tables : Lusoria(e) and Assets. The Lusoira name (which in ACDB is a numerical code) is the key field that joins the two. Lusoria are project type entities that </w:t>
      </w:r>
      <w:r w:rsidRPr="008E32E7">
        <w:rPr>
          <w:rFonts w:asciiTheme="majorHAnsi" w:hAnsiTheme="majorHAnsi" w:cs="Arial"/>
          <w:i/>
          <w:iCs/>
          <w:sz w:val="22"/>
          <w:szCs w:val="22"/>
        </w:rPr>
        <w:t>contain</w:t>
      </w:r>
      <w:r w:rsidRPr="008E32E7">
        <w:rPr>
          <w:rFonts w:asciiTheme="majorHAnsi" w:hAnsiTheme="majorHAnsi" w:cs="Arial"/>
          <w:sz w:val="22"/>
          <w:szCs w:val="22"/>
        </w:rPr>
        <w:t xml:space="preserve"> Assets (Files, Objects, Digital). Each Lusoria Detail Page contains a table / list of its assets. </w:t>
      </w:r>
    </w:p>
    <w:p w14:paraId="2C4A62AE"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3CB876CB" w14:textId="77777777" w:rsidR="00FB2B07" w:rsidRPr="00FB2B07" w:rsidRDefault="00FB2B07" w:rsidP="00FB2B07">
      <w:pPr>
        <w:pStyle w:val="Heading2"/>
      </w:pPr>
      <w:r>
        <w:t xml:space="preserve">Current ACDB </w:t>
      </w:r>
      <w:r w:rsidRPr="00FB2B07">
        <w:t>Layouts</w:t>
      </w:r>
      <w:r>
        <w:t xml:space="preserve"> / Views</w:t>
      </w:r>
      <w:r w:rsidR="008E32E7">
        <w:t>*</w:t>
      </w:r>
      <w:r w:rsidRPr="00FB2B07">
        <w:t xml:space="preserve">: </w:t>
      </w:r>
    </w:p>
    <w:p w14:paraId="0BB20B76" w14:textId="77777777" w:rsidR="00FB2B07" w:rsidRPr="00FB2B07" w:rsidRDefault="00FB2B07" w:rsidP="00FB2B07">
      <w:pPr>
        <w:widowControl w:val="0"/>
        <w:autoSpaceDE w:val="0"/>
        <w:autoSpaceDN w:val="0"/>
        <w:adjustRightInd w:val="0"/>
        <w:rPr>
          <w:rFonts w:asciiTheme="majorHAnsi" w:hAnsiTheme="majorHAnsi" w:cs="Arial"/>
          <w:sz w:val="20"/>
          <w:szCs w:val="20"/>
        </w:rPr>
      </w:pPr>
    </w:p>
    <w:p w14:paraId="486E6CCF" w14:textId="77777777" w:rsidR="00FB2B07" w:rsidRPr="008E32E7" w:rsidRDefault="00FB2B07" w:rsidP="00FB2B07">
      <w:pPr>
        <w:pStyle w:val="ListParagraph"/>
        <w:widowControl w:val="0"/>
        <w:numPr>
          <w:ilvl w:val="0"/>
          <w:numId w:val="9"/>
        </w:numPr>
        <w:tabs>
          <w:tab w:val="left" w:pos="220"/>
          <w:tab w:val="left" w:pos="720"/>
        </w:tabs>
        <w:autoSpaceDE w:val="0"/>
        <w:autoSpaceDN w:val="0"/>
        <w:adjustRightInd w:val="0"/>
        <w:rPr>
          <w:rFonts w:asciiTheme="majorHAnsi" w:hAnsiTheme="majorHAnsi" w:cs="Arial"/>
          <w:sz w:val="22"/>
          <w:szCs w:val="22"/>
        </w:rPr>
      </w:pPr>
      <w:r w:rsidRPr="008E32E7">
        <w:rPr>
          <w:rFonts w:asciiTheme="majorHAnsi" w:hAnsiTheme="majorHAnsi" w:cs="Helvetica Neue"/>
          <w:sz w:val="22"/>
          <w:szCs w:val="22"/>
        </w:rPr>
        <w:t>Main / Home page</w:t>
      </w:r>
    </w:p>
    <w:p w14:paraId="4F510ADA" w14:textId="77777777" w:rsidR="00FB2B07" w:rsidRPr="008E32E7" w:rsidRDefault="00FB2B07" w:rsidP="00FB2B07">
      <w:pPr>
        <w:pStyle w:val="ListParagraph"/>
        <w:widowControl w:val="0"/>
        <w:numPr>
          <w:ilvl w:val="0"/>
          <w:numId w:val="9"/>
        </w:numPr>
        <w:tabs>
          <w:tab w:val="left" w:pos="220"/>
          <w:tab w:val="left" w:pos="720"/>
        </w:tabs>
        <w:autoSpaceDE w:val="0"/>
        <w:autoSpaceDN w:val="0"/>
        <w:adjustRightInd w:val="0"/>
        <w:rPr>
          <w:rFonts w:asciiTheme="majorHAnsi" w:hAnsiTheme="majorHAnsi" w:cs="Arial"/>
          <w:sz w:val="22"/>
          <w:szCs w:val="22"/>
        </w:rPr>
      </w:pPr>
      <w:r w:rsidRPr="008E32E7">
        <w:rPr>
          <w:rFonts w:asciiTheme="majorHAnsi" w:hAnsiTheme="majorHAnsi" w:cs="Helvetica Neue"/>
          <w:sz w:val="22"/>
          <w:szCs w:val="22"/>
        </w:rPr>
        <w:t>Lusoria List </w:t>
      </w:r>
    </w:p>
    <w:p w14:paraId="731A3C3C" w14:textId="77777777" w:rsidR="00FB2B07" w:rsidRPr="008E32E7" w:rsidRDefault="00FB2B07" w:rsidP="00FB2B07">
      <w:pPr>
        <w:pStyle w:val="ListParagraph"/>
        <w:widowControl w:val="0"/>
        <w:numPr>
          <w:ilvl w:val="0"/>
          <w:numId w:val="9"/>
        </w:numPr>
        <w:tabs>
          <w:tab w:val="left" w:pos="220"/>
          <w:tab w:val="left" w:pos="720"/>
        </w:tabs>
        <w:autoSpaceDE w:val="0"/>
        <w:autoSpaceDN w:val="0"/>
        <w:adjustRightInd w:val="0"/>
        <w:rPr>
          <w:rFonts w:asciiTheme="majorHAnsi" w:hAnsiTheme="majorHAnsi" w:cs="Arial"/>
          <w:sz w:val="22"/>
          <w:szCs w:val="22"/>
        </w:rPr>
      </w:pPr>
      <w:r w:rsidRPr="008E32E7">
        <w:rPr>
          <w:rFonts w:asciiTheme="majorHAnsi" w:hAnsiTheme="majorHAnsi" w:cs="Helvetica Neue"/>
          <w:sz w:val="22"/>
          <w:szCs w:val="22"/>
        </w:rPr>
        <w:t>Asset List</w:t>
      </w:r>
    </w:p>
    <w:p w14:paraId="5085D157" w14:textId="77777777" w:rsidR="00FB2B07" w:rsidRPr="008E32E7" w:rsidRDefault="00FB2B07" w:rsidP="00FB2B07">
      <w:pPr>
        <w:pStyle w:val="ListParagraph"/>
        <w:widowControl w:val="0"/>
        <w:numPr>
          <w:ilvl w:val="0"/>
          <w:numId w:val="9"/>
        </w:numPr>
        <w:tabs>
          <w:tab w:val="left" w:pos="220"/>
          <w:tab w:val="left" w:pos="720"/>
        </w:tabs>
        <w:autoSpaceDE w:val="0"/>
        <w:autoSpaceDN w:val="0"/>
        <w:adjustRightInd w:val="0"/>
        <w:rPr>
          <w:rFonts w:asciiTheme="majorHAnsi" w:hAnsiTheme="majorHAnsi" w:cs="Arial"/>
          <w:sz w:val="22"/>
          <w:szCs w:val="22"/>
        </w:rPr>
      </w:pPr>
      <w:r w:rsidRPr="008E32E7">
        <w:rPr>
          <w:rFonts w:asciiTheme="majorHAnsi" w:hAnsiTheme="majorHAnsi" w:cs="Helvetica Neue"/>
          <w:sz w:val="22"/>
          <w:szCs w:val="22"/>
        </w:rPr>
        <w:t>Lusoria Detail</w:t>
      </w:r>
    </w:p>
    <w:p w14:paraId="38BCE713" w14:textId="77777777" w:rsidR="00FB2B07" w:rsidRPr="008E32E7" w:rsidRDefault="00FB2B07" w:rsidP="00FB2B07">
      <w:pPr>
        <w:pStyle w:val="ListParagraph"/>
        <w:widowControl w:val="0"/>
        <w:numPr>
          <w:ilvl w:val="0"/>
          <w:numId w:val="9"/>
        </w:numPr>
        <w:tabs>
          <w:tab w:val="left" w:pos="220"/>
          <w:tab w:val="left" w:pos="720"/>
        </w:tabs>
        <w:autoSpaceDE w:val="0"/>
        <w:autoSpaceDN w:val="0"/>
        <w:adjustRightInd w:val="0"/>
        <w:rPr>
          <w:rFonts w:asciiTheme="majorHAnsi" w:hAnsiTheme="majorHAnsi" w:cs="Arial"/>
          <w:sz w:val="22"/>
          <w:szCs w:val="22"/>
        </w:rPr>
      </w:pPr>
      <w:r w:rsidRPr="008E32E7">
        <w:rPr>
          <w:rFonts w:asciiTheme="majorHAnsi" w:hAnsiTheme="majorHAnsi" w:cs="Helvetica Neue"/>
          <w:sz w:val="22"/>
          <w:szCs w:val="22"/>
        </w:rPr>
        <w:t>Asset Detail </w:t>
      </w:r>
    </w:p>
    <w:p w14:paraId="41F99008" w14:textId="77777777" w:rsidR="00FB2B07" w:rsidRPr="008E32E7" w:rsidRDefault="00FB2B07" w:rsidP="00FB2B07">
      <w:pPr>
        <w:pStyle w:val="ListParagraph"/>
        <w:widowControl w:val="0"/>
        <w:numPr>
          <w:ilvl w:val="0"/>
          <w:numId w:val="9"/>
        </w:numPr>
        <w:tabs>
          <w:tab w:val="left" w:pos="220"/>
          <w:tab w:val="left" w:pos="720"/>
        </w:tabs>
        <w:autoSpaceDE w:val="0"/>
        <w:autoSpaceDN w:val="0"/>
        <w:adjustRightInd w:val="0"/>
        <w:rPr>
          <w:rFonts w:asciiTheme="majorHAnsi" w:hAnsiTheme="majorHAnsi" w:cs="Arial"/>
          <w:sz w:val="22"/>
          <w:szCs w:val="22"/>
        </w:rPr>
      </w:pPr>
      <w:r w:rsidRPr="008E32E7">
        <w:rPr>
          <w:rFonts w:asciiTheme="majorHAnsi" w:hAnsiTheme="majorHAnsi" w:cs="Helvetica Neue"/>
          <w:sz w:val="22"/>
          <w:szCs w:val="22"/>
        </w:rPr>
        <w:t>Search Results</w:t>
      </w:r>
    </w:p>
    <w:p w14:paraId="1E174B5D" w14:textId="77777777" w:rsidR="008E32E7" w:rsidRDefault="008E32E7" w:rsidP="00B73904">
      <w:pPr>
        <w:rPr>
          <w:rFonts w:asciiTheme="majorHAnsi" w:hAnsiTheme="majorHAnsi"/>
        </w:rPr>
      </w:pPr>
    </w:p>
    <w:p w14:paraId="7EB2FB0F" w14:textId="77777777" w:rsidR="008E32E7" w:rsidRDefault="008E32E7" w:rsidP="00B73904">
      <w:pPr>
        <w:rPr>
          <w:rFonts w:asciiTheme="majorHAnsi" w:hAnsiTheme="majorHAnsi"/>
        </w:rPr>
      </w:pPr>
    </w:p>
    <w:p w14:paraId="33566B35" w14:textId="77777777" w:rsidR="00FB2B07" w:rsidRPr="008E32E7" w:rsidRDefault="008E32E7" w:rsidP="00B73904">
      <w:pPr>
        <w:rPr>
          <w:rFonts w:asciiTheme="majorHAnsi" w:hAnsiTheme="majorHAnsi"/>
          <w:sz w:val="22"/>
          <w:szCs w:val="22"/>
        </w:rPr>
      </w:pPr>
      <w:r w:rsidRPr="008E32E7">
        <w:rPr>
          <w:rFonts w:asciiTheme="majorHAnsi" w:hAnsiTheme="majorHAnsi"/>
          <w:sz w:val="22"/>
          <w:szCs w:val="22"/>
        </w:rPr>
        <w:t>*</w:t>
      </w:r>
      <w:r w:rsidR="00B73904" w:rsidRPr="008E32E7">
        <w:rPr>
          <w:rFonts w:asciiTheme="majorHAnsi" w:hAnsiTheme="majorHAnsi"/>
          <w:sz w:val="22"/>
          <w:szCs w:val="22"/>
        </w:rPr>
        <w:t>We would like to add one or two new layouts depending on what is determined in assessment: About / Info, Print Layouts from filtered lists and/or search.</w:t>
      </w:r>
    </w:p>
    <w:p w14:paraId="155B945E" w14:textId="77777777" w:rsidR="00FB2B07" w:rsidRDefault="00FB2B07" w:rsidP="00FB2B07">
      <w:pPr>
        <w:pStyle w:val="Heading1"/>
      </w:pPr>
      <w:r>
        <w:t>Layouts &amp; Feature Development Summaries</w:t>
      </w:r>
    </w:p>
    <w:p w14:paraId="755791E4" w14:textId="77777777" w:rsidR="00FB2B07" w:rsidRPr="00FB2B07" w:rsidRDefault="00FB2B07" w:rsidP="00FB2B07"/>
    <w:p w14:paraId="3B84DD6D" w14:textId="77777777" w:rsidR="008E32E7" w:rsidRPr="008E32E7" w:rsidRDefault="008E32E7" w:rsidP="008E32E7">
      <w:pPr>
        <w:pStyle w:val="Heading2"/>
      </w:pPr>
      <w:r w:rsidRPr="008E32E7">
        <w:t xml:space="preserve">Main Areas of Interest for Phase III Dev: </w:t>
      </w:r>
    </w:p>
    <w:p w14:paraId="732F7357" w14:textId="77777777" w:rsidR="008E32E7" w:rsidRPr="00FB2B07" w:rsidRDefault="008E32E7" w:rsidP="008E32E7">
      <w:pPr>
        <w:widowControl w:val="0"/>
        <w:autoSpaceDE w:val="0"/>
        <w:autoSpaceDN w:val="0"/>
        <w:adjustRightInd w:val="0"/>
        <w:spacing w:line="280" w:lineRule="atLeast"/>
        <w:rPr>
          <w:rFonts w:asciiTheme="majorHAnsi" w:hAnsiTheme="majorHAnsi" w:cs="Arial"/>
        </w:rPr>
      </w:pPr>
    </w:p>
    <w:p w14:paraId="7E68BB26" w14:textId="77777777" w:rsidR="008E32E7" w:rsidRPr="008E32E7" w:rsidRDefault="008E32E7" w:rsidP="008E32E7">
      <w:pPr>
        <w:pStyle w:val="ListParagraph"/>
        <w:widowControl w:val="0"/>
        <w:numPr>
          <w:ilvl w:val="0"/>
          <w:numId w:val="20"/>
        </w:numPr>
        <w:autoSpaceDE w:val="0"/>
        <w:autoSpaceDN w:val="0"/>
        <w:adjustRightInd w:val="0"/>
        <w:spacing w:line="280" w:lineRule="atLeast"/>
        <w:rPr>
          <w:rFonts w:asciiTheme="majorHAnsi" w:hAnsiTheme="majorHAnsi" w:cs="Arial"/>
          <w:sz w:val="22"/>
          <w:szCs w:val="22"/>
        </w:rPr>
      </w:pPr>
      <w:r w:rsidRPr="008E32E7">
        <w:rPr>
          <w:rFonts w:asciiTheme="majorHAnsi" w:hAnsiTheme="majorHAnsi" w:cs="Arial"/>
          <w:sz w:val="22"/>
          <w:szCs w:val="22"/>
        </w:rPr>
        <w:t xml:space="preserve">Filters / Faceted Nav (2 layouts) </w:t>
      </w:r>
    </w:p>
    <w:p w14:paraId="12E0AC66" w14:textId="77777777" w:rsidR="008E32E7" w:rsidRPr="008E32E7" w:rsidRDefault="008E32E7" w:rsidP="008E32E7">
      <w:pPr>
        <w:pStyle w:val="ListParagraph"/>
        <w:widowControl w:val="0"/>
        <w:numPr>
          <w:ilvl w:val="0"/>
          <w:numId w:val="20"/>
        </w:numPr>
        <w:autoSpaceDE w:val="0"/>
        <w:autoSpaceDN w:val="0"/>
        <w:adjustRightInd w:val="0"/>
        <w:spacing w:line="280" w:lineRule="atLeast"/>
        <w:rPr>
          <w:rFonts w:asciiTheme="majorHAnsi" w:hAnsiTheme="majorHAnsi" w:cs="Arial"/>
          <w:sz w:val="22"/>
          <w:szCs w:val="22"/>
        </w:rPr>
      </w:pPr>
      <w:r w:rsidRPr="008E32E7">
        <w:rPr>
          <w:rFonts w:asciiTheme="majorHAnsi" w:hAnsiTheme="majorHAnsi" w:cs="Arial"/>
          <w:sz w:val="22"/>
          <w:szCs w:val="22"/>
        </w:rPr>
        <w:t>New Fields</w:t>
      </w:r>
    </w:p>
    <w:p w14:paraId="504287D1" w14:textId="77777777" w:rsidR="008E32E7" w:rsidRPr="008E32E7" w:rsidRDefault="008E32E7" w:rsidP="008E32E7">
      <w:pPr>
        <w:pStyle w:val="ListParagraph"/>
        <w:widowControl w:val="0"/>
        <w:numPr>
          <w:ilvl w:val="0"/>
          <w:numId w:val="20"/>
        </w:numPr>
        <w:autoSpaceDE w:val="0"/>
        <w:autoSpaceDN w:val="0"/>
        <w:adjustRightInd w:val="0"/>
        <w:spacing w:line="280" w:lineRule="atLeast"/>
        <w:rPr>
          <w:rFonts w:asciiTheme="majorHAnsi" w:hAnsiTheme="majorHAnsi" w:cs="Arial"/>
          <w:sz w:val="22"/>
          <w:szCs w:val="22"/>
        </w:rPr>
      </w:pPr>
      <w:r w:rsidRPr="008E32E7">
        <w:rPr>
          <w:rFonts w:asciiTheme="majorHAnsi" w:hAnsiTheme="majorHAnsi" w:cs="Arial"/>
          <w:sz w:val="22"/>
          <w:szCs w:val="22"/>
        </w:rPr>
        <w:t xml:space="preserve">Global Search </w:t>
      </w:r>
    </w:p>
    <w:p w14:paraId="236130B3" w14:textId="77777777" w:rsidR="008E32E7" w:rsidRPr="008E32E7" w:rsidRDefault="008E32E7" w:rsidP="008E32E7">
      <w:pPr>
        <w:pStyle w:val="ListParagraph"/>
        <w:widowControl w:val="0"/>
        <w:numPr>
          <w:ilvl w:val="0"/>
          <w:numId w:val="20"/>
        </w:numPr>
        <w:autoSpaceDE w:val="0"/>
        <w:autoSpaceDN w:val="0"/>
        <w:adjustRightInd w:val="0"/>
        <w:spacing w:line="280" w:lineRule="atLeast"/>
        <w:rPr>
          <w:rFonts w:asciiTheme="majorHAnsi" w:hAnsiTheme="majorHAnsi" w:cs="Arial"/>
          <w:sz w:val="22"/>
          <w:szCs w:val="22"/>
        </w:rPr>
      </w:pPr>
      <w:r w:rsidRPr="008E32E7">
        <w:rPr>
          <w:rFonts w:asciiTheme="majorHAnsi" w:hAnsiTheme="majorHAnsi" w:cs="Arial"/>
          <w:sz w:val="22"/>
          <w:szCs w:val="22"/>
        </w:rPr>
        <w:t xml:space="preserve">Printing &amp; Exporting </w:t>
      </w:r>
    </w:p>
    <w:p w14:paraId="6295F959" w14:textId="77777777" w:rsidR="008E32E7" w:rsidRPr="008E32E7" w:rsidRDefault="008E32E7" w:rsidP="008E32E7">
      <w:pPr>
        <w:pStyle w:val="ListParagraph"/>
        <w:widowControl w:val="0"/>
        <w:numPr>
          <w:ilvl w:val="0"/>
          <w:numId w:val="20"/>
        </w:numPr>
        <w:autoSpaceDE w:val="0"/>
        <w:autoSpaceDN w:val="0"/>
        <w:adjustRightInd w:val="0"/>
        <w:spacing w:line="280" w:lineRule="atLeast"/>
        <w:rPr>
          <w:rFonts w:asciiTheme="majorHAnsi" w:hAnsiTheme="majorHAnsi" w:cs="Arial"/>
          <w:sz w:val="22"/>
          <w:szCs w:val="22"/>
        </w:rPr>
      </w:pPr>
      <w:r w:rsidRPr="008E32E7">
        <w:rPr>
          <w:rFonts w:asciiTheme="majorHAnsi" w:hAnsiTheme="majorHAnsi" w:cs="Arial"/>
          <w:sz w:val="22"/>
          <w:szCs w:val="22"/>
        </w:rPr>
        <w:t xml:space="preserve">Bug Fixes </w:t>
      </w:r>
    </w:p>
    <w:p w14:paraId="2E8BBF9F" w14:textId="77777777" w:rsidR="00FB2B07" w:rsidRPr="00FB2B07" w:rsidRDefault="00FB2B07" w:rsidP="00FB2B07">
      <w:pPr>
        <w:widowControl w:val="0"/>
        <w:autoSpaceDE w:val="0"/>
        <w:autoSpaceDN w:val="0"/>
        <w:adjustRightInd w:val="0"/>
        <w:spacing w:line="280" w:lineRule="atLeast"/>
        <w:rPr>
          <w:rFonts w:asciiTheme="majorHAnsi" w:hAnsiTheme="majorHAnsi" w:cs="Arial"/>
          <w:b/>
          <w:bCs/>
        </w:rPr>
      </w:pPr>
    </w:p>
    <w:p w14:paraId="42430D01" w14:textId="77777777" w:rsidR="00FB2B07" w:rsidRPr="00FB2B07" w:rsidRDefault="00FB2B07" w:rsidP="00FB2B07">
      <w:pPr>
        <w:pStyle w:val="Heading2"/>
        <w:rPr>
          <w:sz w:val="28"/>
          <w:szCs w:val="28"/>
          <w:u w:val="single"/>
        </w:rPr>
      </w:pPr>
      <w:bookmarkStart w:id="0" w:name="_GoBack"/>
      <w:bookmarkEnd w:id="0"/>
      <w:r w:rsidRPr="00FB2B07">
        <w:rPr>
          <w:sz w:val="28"/>
          <w:szCs w:val="28"/>
          <w:u w:val="single"/>
        </w:rPr>
        <w:t>Home page</w:t>
      </w:r>
    </w:p>
    <w:p w14:paraId="2156BBD4" w14:textId="77777777" w:rsidR="00FB2B07" w:rsidRPr="008E32E7" w:rsidRDefault="00FB2B07" w:rsidP="00FB2B07">
      <w:pPr>
        <w:pStyle w:val="ListParagraph"/>
        <w:widowControl w:val="0"/>
        <w:numPr>
          <w:ilvl w:val="0"/>
          <w:numId w:val="10"/>
        </w:numPr>
        <w:autoSpaceDE w:val="0"/>
        <w:autoSpaceDN w:val="0"/>
        <w:adjustRightInd w:val="0"/>
        <w:spacing w:line="280" w:lineRule="atLeast"/>
        <w:rPr>
          <w:rFonts w:asciiTheme="majorHAnsi" w:hAnsiTheme="majorHAnsi" w:cs="Arial"/>
          <w:sz w:val="22"/>
          <w:szCs w:val="22"/>
        </w:rPr>
      </w:pPr>
      <w:r w:rsidRPr="008E32E7">
        <w:rPr>
          <w:rFonts w:asciiTheme="majorHAnsi" w:hAnsiTheme="majorHAnsi" w:cs="Arial"/>
          <w:sz w:val="22"/>
          <w:szCs w:val="22"/>
        </w:rPr>
        <w:t>Change layout</w:t>
      </w:r>
    </w:p>
    <w:p w14:paraId="17706D0A" w14:textId="77777777" w:rsidR="00FB2B07" w:rsidRPr="008E32E7" w:rsidRDefault="00FB2B07" w:rsidP="00FB2B07">
      <w:pPr>
        <w:pStyle w:val="ListParagraph"/>
        <w:widowControl w:val="0"/>
        <w:numPr>
          <w:ilvl w:val="1"/>
          <w:numId w:val="10"/>
        </w:numPr>
        <w:autoSpaceDE w:val="0"/>
        <w:autoSpaceDN w:val="0"/>
        <w:adjustRightInd w:val="0"/>
        <w:spacing w:line="280" w:lineRule="atLeast"/>
        <w:rPr>
          <w:rFonts w:asciiTheme="majorHAnsi" w:hAnsiTheme="majorHAnsi" w:cs="Arial"/>
          <w:sz w:val="22"/>
          <w:szCs w:val="22"/>
        </w:rPr>
      </w:pPr>
      <w:r w:rsidRPr="008E32E7">
        <w:rPr>
          <w:rFonts w:asciiTheme="majorHAnsi" w:hAnsiTheme="majorHAnsi" w:cs="Arial"/>
          <w:sz w:val="22"/>
          <w:szCs w:val="22"/>
        </w:rPr>
        <w:t xml:space="preserve">Not top priority, but would like to eventually add images to </w:t>
      </w:r>
      <w:r w:rsidRPr="008E32E7">
        <w:rPr>
          <w:rFonts w:asciiTheme="majorHAnsi" w:hAnsiTheme="majorHAnsi" w:cs="Arial"/>
          <w:b/>
          <w:bCs/>
          <w:sz w:val="22"/>
          <w:szCs w:val="22"/>
        </w:rPr>
        <w:t>category browse</w:t>
      </w:r>
    </w:p>
    <w:p w14:paraId="4F13D4E0" w14:textId="77777777" w:rsidR="00FB2B07" w:rsidRPr="008E32E7" w:rsidRDefault="00FB2B07" w:rsidP="00FB2B07">
      <w:pPr>
        <w:pStyle w:val="ListParagraph"/>
        <w:widowControl w:val="0"/>
        <w:numPr>
          <w:ilvl w:val="0"/>
          <w:numId w:val="10"/>
        </w:numPr>
        <w:autoSpaceDE w:val="0"/>
        <w:autoSpaceDN w:val="0"/>
        <w:adjustRightInd w:val="0"/>
        <w:spacing w:line="280" w:lineRule="atLeast"/>
        <w:rPr>
          <w:rFonts w:asciiTheme="majorHAnsi" w:hAnsiTheme="majorHAnsi" w:cs="Arial"/>
          <w:sz w:val="22"/>
          <w:szCs w:val="22"/>
        </w:rPr>
      </w:pPr>
      <w:r w:rsidRPr="008E32E7">
        <w:rPr>
          <w:rFonts w:asciiTheme="majorHAnsi" w:hAnsiTheme="majorHAnsi" w:cs="Arial"/>
          <w:b/>
          <w:bCs/>
          <w:sz w:val="22"/>
          <w:szCs w:val="22"/>
        </w:rPr>
        <w:t>Global Search</w:t>
      </w:r>
      <w:r w:rsidRPr="008E32E7">
        <w:rPr>
          <w:rFonts w:asciiTheme="majorHAnsi" w:hAnsiTheme="majorHAnsi" w:cs="Arial"/>
          <w:sz w:val="22"/>
          <w:szCs w:val="22"/>
        </w:rPr>
        <w:t xml:space="preserve"> - see below #6 for details</w:t>
      </w:r>
    </w:p>
    <w:p w14:paraId="46DA70B6" w14:textId="77777777" w:rsidR="00FB2B07" w:rsidRPr="008E32E7" w:rsidRDefault="00FB2B07" w:rsidP="00FB2B07">
      <w:pPr>
        <w:pStyle w:val="ListParagraph"/>
        <w:widowControl w:val="0"/>
        <w:numPr>
          <w:ilvl w:val="0"/>
          <w:numId w:val="10"/>
        </w:numPr>
        <w:autoSpaceDE w:val="0"/>
        <w:autoSpaceDN w:val="0"/>
        <w:adjustRightInd w:val="0"/>
        <w:spacing w:line="280" w:lineRule="atLeast"/>
        <w:rPr>
          <w:rFonts w:asciiTheme="majorHAnsi" w:hAnsiTheme="majorHAnsi" w:cs="Arial"/>
          <w:sz w:val="22"/>
          <w:szCs w:val="22"/>
        </w:rPr>
      </w:pPr>
      <w:r w:rsidRPr="008E32E7">
        <w:rPr>
          <w:rFonts w:asciiTheme="majorHAnsi" w:hAnsiTheme="majorHAnsi" w:cs="Arial"/>
          <w:b/>
          <w:bCs/>
          <w:sz w:val="22"/>
          <w:szCs w:val="22"/>
        </w:rPr>
        <w:t>New Layout</w:t>
      </w:r>
      <w:r w:rsidRPr="008E32E7">
        <w:rPr>
          <w:rFonts w:asciiTheme="majorHAnsi" w:hAnsiTheme="majorHAnsi" w:cs="Arial"/>
          <w:sz w:val="22"/>
          <w:szCs w:val="22"/>
        </w:rPr>
        <w:t xml:space="preserve"> linked from here or Global Nav : A</w:t>
      </w:r>
      <w:r w:rsidRPr="008E32E7">
        <w:rPr>
          <w:rFonts w:asciiTheme="majorHAnsi" w:hAnsiTheme="majorHAnsi" w:cs="Arial"/>
          <w:i/>
          <w:iCs/>
          <w:sz w:val="22"/>
          <w:szCs w:val="22"/>
        </w:rPr>
        <w:t>bout / Info</w:t>
      </w:r>
    </w:p>
    <w:p w14:paraId="4522E011"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65FABFDE"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5F9FA3BA" w14:textId="77777777" w:rsidR="00FB2B07" w:rsidRDefault="00FB2B07" w:rsidP="00FB2B07">
      <w:pPr>
        <w:pStyle w:val="Heading1"/>
      </w:pPr>
      <w:r>
        <w:t>Layouts &amp; Feature Development Summaries (cont’d)</w:t>
      </w:r>
    </w:p>
    <w:p w14:paraId="0A590EFC" w14:textId="77777777" w:rsidR="00FB2B07" w:rsidRDefault="00FB2B07" w:rsidP="00FB2B07">
      <w:pPr>
        <w:pStyle w:val="Heading2"/>
        <w:rPr>
          <w:sz w:val="28"/>
          <w:szCs w:val="28"/>
          <w:u w:val="single"/>
        </w:rPr>
      </w:pPr>
    </w:p>
    <w:p w14:paraId="15A0890E" w14:textId="77777777" w:rsidR="00FB2B07" w:rsidRPr="00FB2B07" w:rsidRDefault="00FB2B07" w:rsidP="00FB2B07">
      <w:pPr>
        <w:pStyle w:val="Heading2"/>
        <w:rPr>
          <w:sz w:val="28"/>
          <w:szCs w:val="28"/>
          <w:u w:val="single"/>
        </w:rPr>
      </w:pPr>
      <w:r w:rsidRPr="00FB2B07">
        <w:rPr>
          <w:sz w:val="28"/>
          <w:szCs w:val="28"/>
          <w:u w:val="single"/>
        </w:rPr>
        <w:t>Lusoria List &amp; Asset List Layouts</w:t>
      </w:r>
    </w:p>
    <w:p w14:paraId="4AB697B5"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59E6C861" w14:textId="77777777" w:rsidR="00FB2B07" w:rsidRPr="00FB2B07" w:rsidRDefault="00FB2B07" w:rsidP="00FB2B07">
      <w:pPr>
        <w:pStyle w:val="ListParagraph"/>
        <w:widowControl w:val="0"/>
        <w:numPr>
          <w:ilvl w:val="0"/>
          <w:numId w:val="11"/>
        </w:numPr>
        <w:autoSpaceDE w:val="0"/>
        <w:autoSpaceDN w:val="0"/>
        <w:adjustRightInd w:val="0"/>
        <w:spacing w:line="280" w:lineRule="atLeast"/>
        <w:rPr>
          <w:rFonts w:asciiTheme="majorHAnsi" w:hAnsiTheme="majorHAnsi" w:cs="Arial"/>
        </w:rPr>
      </w:pPr>
      <w:r w:rsidRPr="00FB2B07">
        <w:rPr>
          <w:rFonts w:asciiTheme="majorHAnsi" w:hAnsiTheme="majorHAnsi" w:cs="Arial"/>
          <w:b/>
        </w:rPr>
        <w:t>Redesign Filtering / Faceted Navigation</w:t>
      </w:r>
      <w:r w:rsidRPr="00FB2B07">
        <w:rPr>
          <w:rFonts w:asciiTheme="majorHAnsi" w:hAnsiTheme="majorHAnsi" w:cs="Arial"/>
        </w:rPr>
        <w:t xml:space="preserve"> (on left) for easier navigation and use </w:t>
      </w:r>
    </w:p>
    <w:p w14:paraId="05A211F9" w14:textId="77777777" w:rsidR="00FB2B07" w:rsidRPr="00FB2B07" w:rsidRDefault="00FB2B07" w:rsidP="00FB2B07">
      <w:pPr>
        <w:pStyle w:val="ListParagraph"/>
        <w:widowControl w:val="0"/>
        <w:numPr>
          <w:ilvl w:val="1"/>
          <w:numId w:val="11"/>
        </w:numPr>
        <w:autoSpaceDE w:val="0"/>
        <w:autoSpaceDN w:val="0"/>
        <w:adjustRightInd w:val="0"/>
        <w:spacing w:line="280" w:lineRule="atLeast"/>
        <w:rPr>
          <w:rFonts w:asciiTheme="majorHAnsi" w:hAnsiTheme="majorHAnsi" w:cs="Arial"/>
        </w:rPr>
      </w:pPr>
      <w:r w:rsidRPr="00FB2B07">
        <w:rPr>
          <w:rFonts w:asciiTheme="majorHAnsi" w:hAnsiTheme="majorHAnsi" w:cs="Arial"/>
        </w:rPr>
        <w:t>Confirm core Filter Attributes for Lusoria &amp; Assets  (list has been confirmed)</w:t>
      </w:r>
    </w:p>
    <w:p w14:paraId="3598440A" w14:textId="77777777" w:rsidR="00FB2B07" w:rsidRDefault="00FB2B07" w:rsidP="00FB2B07">
      <w:pPr>
        <w:pStyle w:val="ListParagraph"/>
        <w:widowControl w:val="0"/>
        <w:numPr>
          <w:ilvl w:val="1"/>
          <w:numId w:val="11"/>
        </w:numPr>
        <w:autoSpaceDE w:val="0"/>
        <w:autoSpaceDN w:val="0"/>
        <w:adjustRightInd w:val="0"/>
        <w:spacing w:line="280" w:lineRule="atLeast"/>
        <w:rPr>
          <w:rFonts w:asciiTheme="majorHAnsi" w:hAnsiTheme="majorHAnsi" w:cs="Arial"/>
        </w:rPr>
      </w:pPr>
      <w:r w:rsidRPr="00FB2B07">
        <w:rPr>
          <w:rFonts w:asciiTheme="majorHAnsi" w:hAnsiTheme="majorHAnsi" w:cs="Arial"/>
        </w:rPr>
        <w:t xml:space="preserve">Use </w:t>
      </w:r>
      <w:r w:rsidRPr="00FB2B07">
        <w:rPr>
          <w:rFonts w:asciiTheme="majorHAnsi" w:hAnsiTheme="majorHAnsi" w:cs="Arial"/>
          <w:b/>
        </w:rPr>
        <w:t>expandable facets</w:t>
      </w:r>
      <w:r w:rsidRPr="00FB2B07">
        <w:rPr>
          <w:rFonts w:asciiTheme="majorHAnsi" w:hAnsiTheme="majorHAnsi" w:cs="Arial"/>
        </w:rPr>
        <w:t xml:space="preserve"> or similar design to aid use</w:t>
      </w:r>
    </w:p>
    <w:p w14:paraId="2D771185" w14:textId="77777777" w:rsidR="00FB2B07" w:rsidRPr="00FB2B07" w:rsidRDefault="00FB2B07" w:rsidP="00FB2B07">
      <w:pPr>
        <w:pStyle w:val="ListParagraph"/>
        <w:widowControl w:val="0"/>
        <w:numPr>
          <w:ilvl w:val="1"/>
          <w:numId w:val="11"/>
        </w:numPr>
        <w:autoSpaceDE w:val="0"/>
        <w:autoSpaceDN w:val="0"/>
        <w:adjustRightInd w:val="0"/>
        <w:spacing w:line="280" w:lineRule="atLeast"/>
        <w:rPr>
          <w:rFonts w:asciiTheme="majorHAnsi" w:hAnsiTheme="majorHAnsi" w:cs="Arial"/>
        </w:rPr>
      </w:pPr>
      <w:r w:rsidRPr="00FB2B07">
        <w:rPr>
          <w:rFonts w:asciiTheme="majorHAnsi" w:hAnsiTheme="majorHAnsi" w:cs="Arial"/>
          <w:b/>
        </w:rPr>
        <w:t>*Use tray design in mobile site</w:t>
      </w:r>
      <w:r w:rsidRPr="00FB2B07">
        <w:rPr>
          <w:rFonts w:asciiTheme="majorHAnsi" w:hAnsiTheme="majorHAnsi" w:cs="Arial"/>
        </w:rPr>
        <w:t xml:space="preserve"> - at this time the filters are defaulted inline and user must scroll past to see table </w:t>
      </w:r>
    </w:p>
    <w:p w14:paraId="4BE7E5A5" w14:textId="77777777" w:rsidR="00FB2B07" w:rsidRPr="00FB2B07" w:rsidRDefault="00FB2B07" w:rsidP="00FB2B07">
      <w:pPr>
        <w:pStyle w:val="ListParagraph"/>
        <w:widowControl w:val="0"/>
        <w:numPr>
          <w:ilvl w:val="0"/>
          <w:numId w:val="11"/>
        </w:numPr>
        <w:autoSpaceDE w:val="0"/>
        <w:autoSpaceDN w:val="0"/>
        <w:adjustRightInd w:val="0"/>
        <w:spacing w:line="280" w:lineRule="atLeast"/>
        <w:rPr>
          <w:rFonts w:asciiTheme="majorHAnsi" w:hAnsiTheme="majorHAnsi" w:cs="Arial"/>
        </w:rPr>
      </w:pPr>
      <w:r w:rsidRPr="00FB2B07">
        <w:rPr>
          <w:rFonts w:asciiTheme="majorHAnsi" w:hAnsiTheme="majorHAnsi" w:cs="Arial"/>
          <w:b/>
        </w:rPr>
        <w:t>Text Filter box</w:t>
      </w:r>
      <w:r>
        <w:rPr>
          <w:rFonts w:asciiTheme="majorHAnsi" w:hAnsiTheme="majorHAnsi" w:cs="Arial"/>
        </w:rPr>
        <w:t xml:space="preserve"> at top of Lusoria / asset table</w:t>
      </w:r>
      <w:r w:rsidRPr="00FB2B07">
        <w:rPr>
          <w:rFonts w:asciiTheme="majorHAnsi" w:hAnsiTheme="majorHAnsi" w:cs="Arial"/>
        </w:rPr>
        <w:t xml:space="preserve"> doesn’t work correctly - establish parameters</w:t>
      </w:r>
    </w:p>
    <w:p w14:paraId="1A61CBFA" w14:textId="77777777" w:rsidR="00FB2B07" w:rsidRPr="00FB2B07" w:rsidRDefault="00FB2B07" w:rsidP="00FB2B07">
      <w:pPr>
        <w:pStyle w:val="ListParagraph"/>
        <w:widowControl w:val="0"/>
        <w:numPr>
          <w:ilvl w:val="0"/>
          <w:numId w:val="11"/>
        </w:numPr>
        <w:autoSpaceDE w:val="0"/>
        <w:autoSpaceDN w:val="0"/>
        <w:adjustRightInd w:val="0"/>
        <w:spacing w:line="280" w:lineRule="atLeast"/>
        <w:rPr>
          <w:rFonts w:asciiTheme="majorHAnsi" w:hAnsiTheme="majorHAnsi" w:cs="Arial"/>
        </w:rPr>
      </w:pPr>
      <w:r w:rsidRPr="00FB2B07">
        <w:rPr>
          <w:rFonts w:asciiTheme="majorHAnsi" w:hAnsiTheme="majorHAnsi" w:cs="Arial"/>
        </w:rPr>
        <w:t>On apply, use a modal “filtering” dialog instead of a full page refresh so filters stay anchored </w:t>
      </w:r>
    </w:p>
    <w:p w14:paraId="34DAF1EA"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4E7F6B68"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094866FA"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39A33167" w14:textId="77777777" w:rsidR="00FB2B07" w:rsidRPr="00FB2B07" w:rsidRDefault="00FB2B07" w:rsidP="00FB2B07">
      <w:pPr>
        <w:pStyle w:val="Heading2"/>
        <w:rPr>
          <w:sz w:val="28"/>
          <w:szCs w:val="28"/>
          <w:u w:val="single"/>
        </w:rPr>
      </w:pPr>
      <w:r w:rsidRPr="00FB2B07">
        <w:rPr>
          <w:sz w:val="28"/>
          <w:szCs w:val="28"/>
          <w:u w:val="single"/>
        </w:rPr>
        <w:t xml:space="preserve">Lusoria Detail Layout </w:t>
      </w:r>
    </w:p>
    <w:p w14:paraId="44AB192E" w14:textId="77777777" w:rsidR="00FB2B07" w:rsidRDefault="00FB2B07" w:rsidP="00FB2B07">
      <w:pPr>
        <w:widowControl w:val="0"/>
        <w:autoSpaceDE w:val="0"/>
        <w:autoSpaceDN w:val="0"/>
        <w:adjustRightInd w:val="0"/>
        <w:spacing w:line="280" w:lineRule="atLeast"/>
        <w:rPr>
          <w:rFonts w:asciiTheme="majorHAnsi" w:hAnsiTheme="majorHAnsi" w:cs="Arial"/>
        </w:rPr>
      </w:pPr>
    </w:p>
    <w:p w14:paraId="72F1CE9A" w14:textId="77777777" w:rsidR="00FB2B07" w:rsidRPr="00FB2B07" w:rsidRDefault="00FB2B07" w:rsidP="00FB2B07">
      <w:pPr>
        <w:pStyle w:val="ListParagraph"/>
        <w:widowControl w:val="0"/>
        <w:numPr>
          <w:ilvl w:val="0"/>
          <w:numId w:val="15"/>
        </w:numPr>
        <w:autoSpaceDE w:val="0"/>
        <w:autoSpaceDN w:val="0"/>
        <w:adjustRightInd w:val="0"/>
        <w:spacing w:line="280" w:lineRule="atLeast"/>
        <w:rPr>
          <w:rFonts w:asciiTheme="majorHAnsi" w:hAnsiTheme="majorHAnsi" w:cs="Arial"/>
        </w:rPr>
      </w:pPr>
      <w:r w:rsidRPr="00FB2B07">
        <w:rPr>
          <w:rFonts w:asciiTheme="majorHAnsi" w:hAnsiTheme="majorHAnsi" w:cs="Arial"/>
          <w:b/>
        </w:rPr>
        <w:t>Add field: Donation Status</w:t>
      </w:r>
      <w:r w:rsidRPr="00FB2B07">
        <w:rPr>
          <w:rFonts w:asciiTheme="majorHAnsi" w:hAnsiTheme="majorHAnsi" w:cs="Arial"/>
        </w:rPr>
        <w:t xml:space="preserve"> - visible, bold, near title</w:t>
      </w:r>
    </w:p>
    <w:p w14:paraId="418FE26E" w14:textId="77777777" w:rsidR="00FB2B07" w:rsidRPr="00FB2B07" w:rsidRDefault="00FB2B07" w:rsidP="00FB2B07">
      <w:pPr>
        <w:pStyle w:val="ListParagraph"/>
        <w:widowControl w:val="0"/>
        <w:numPr>
          <w:ilvl w:val="0"/>
          <w:numId w:val="15"/>
        </w:numPr>
        <w:autoSpaceDE w:val="0"/>
        <w:autoSpaceDN w:val="0"/>
        <w:adjustRightInd w:val="0"/>
        <w:spacing w:line="280" w:lineRule="atLeast"/>
        <w:rPr>
          <w:rFonts w:asciiTheme="majorHAnsi" w:hAnsiTheme="majorHAnsi" w:cs="Arial"/>
        </w:rPr>
      </w:pPr>
      <w:r w:rsidRPr="00FB2B07">
        <w:rPr>
          <w:rFonts w:asciiTheme="majorHAnsi" w:hAnsiTheme="majorHAnsi" w:cs="Arial"/>
          <w:b/>
        </w:rPr>
        <w:t>Asset Table</w:t>
      </w:r>
      <w:r w:rsidRPr="00FB2B07">
        <w:rPr>
          <w:rFonts w:asciiTheme="majorHAnsi" w:hAnsiTheme="majorHAnsi" w:cs="Arial"/>
        </w:rPr>
        <w:t xml:space="preserve"> - Donated to Yale</w:t>
      </w:r>
    </w:p>
    <w:p w14:paraId="47EE72CC" w14:textId="77777777" w:rsidR="00FB2B07" w:rsidRPr="00FB2B07" w:rsidRDefault="00FB2B07" w:rsidP="00FB2B07">
      <w:pPr>
        <w:pStyle w:val="ListParagraph"/>
        <w:widowControl w:val="0"/>
        <w:numPr>
          <w:ilvl w:val="1"/>
          <w:numId w:val="15"/>
        </w:numPr>
        <w:autoSpaceDE w:val="0"/>
        <w:autoSpaceDN w:val="0"/>
        <w:adjustRightInd w:val="0"/>
        <w:spacing w:line="280" w:lineRule="atLeast"/>
        <w:rPr>
          <w:rFonts w:asciiTheme="majorHAnsi" w:hAnsiTheme="majorHAnsi" w:cs="Arial"/>
        </w:rPr>
      </w:pPr>
      <w:r w:rsidRPr="00FB2B07">
        <w:rPr>
          <w:rFonts w:asciiTheme="majorHAnsi" w:hAnsiTheme="majorHAnsi" w:cs="Arial"/>
        </w:rPr>
        <w:t>change verbiage to “shipped to YUAG”   </w:t>
      </w:r>
    </w:p>
    <w:p w14:paraId="21B6D7F9" w14:textId="77777777" w:rsidR="00FB2B07" w:rsidRPr="00FB2B07" w:rsidRDefault="00FB2B07" w:rsidP="00FB2B07">
      <w:pPr>
        <w:pStyle w:val="ListParagraph"/>
        <w:widowControl w:val="0"/>
        <w:numPr>
          <w:ilvl w:val="1"/>
          <w:numId w:val="15"/>
        </w:numPr>
        <w:autoSpaceDE w:val="0"/>
        <w:autoSpaceDN w:val="0"/>
        <w:adjustRightInd w:val="0"/>
        <w:spacing w:line="280" w:lineRule="atLeast"/>
        <w:rPr>
          <w:rFonts w:asciiTheme="majorHAnsi" w:hAnsiTheme="majorHAnsi" w:cs="Arial"/>
        </w:rPr>
      </w:pPr>
      <w:r w:rsidRPr="00FB2B07">
        <w:rPr>
          <w:rFonts w:asciiTheme="majorHAnsi" w:hAnsiTheme="majorHAnsi" w:cs="Arial"/>
        </w:rPr>
        <w:t>need to add other attributes to assets at this level - considering a dropdown instead of radio / binary value (to discuss)</w:t>
      </w:r>
    </w:p>
    <w:p w14:paraId="7E883974" w14:textId="77777777" w:rsidR="00FB2B07" w:rsidRPr="00FB2B07" w:rsidRDefault="00FB2B07" w:rsidP="00FB2B07">
      <w:pPr>
        <w:pStyle w:val="ListParagraph"/>
        <w:widowControl w:val="0"/>
        <w:numPr>
          <w:ilvl w:val="0"/>
          <w:numId w:val="15"/>
        </w:numPr>
        <w:autoSpaceDE w:val="0"/>
        <w:autoSpaceDN w:val="0"/>
        <w:adjustRightInd w:val="0"/>
        <w:spacing w:line="280" w:lineRule="atLeast"/>
        <w:rPr>
          <w:rFonts w:asciiTheme="majorHAnsi" w:hAnsiTheme="majorHAnsi" w:cs="Arial"/>
        </w:rPr>
      </w:pPr>
      <w:r w:rsidRPr="00FB2B07">
        <w:rPr>
          <w:rFonts w:asciiTheme="majorHAnsi" w:hAnsiTheme="majorHAnsi" w:cs="Arial"/>
          <w:b/>
        </w:rPr>
        <w:t>Admin Panel</w:t>
      </w:r>
      <w:r w:rsidRPr="00FB2B07">
        <w:rPr>
          <w:rFonts w:asciiTheme="majorHAnsi" w:hAnsiTheme="majorHAnsi" w:cs="Arial"/>
        </w:rPr>
        <w:t xml:space="preserve"> - grey box on top right</w:t>
      </w:r>
    </w:p>
    <w:p w14:paraId="4B111AB7" w14:textId="77777777" w:rsidR="00FB2B07" w:rsidRPr="00FB2B07" w:rsidRDefault="00FB2B07" w:rsidP="00FB2B07">
      <w:pPr>
        <w:pStyle w:val="ListParagraph"/>
        <w:widowControl w:val="0"/>
        <w:numPr>
          <w:ilvl w:val="1"/>
          <w:numId w:val="15"/>
        </w:numPr>
        <w:autoSpaceDE w:val="0"/>
        <w:autoSpaceDN w:val="0"/>
        <w:adjustRightInd w:val="0"/>
        <w:spacing w:line="280" w:lineRule="atLeast"/>
        <w:rPr>
          <w:rFonts w:asciiTheme="majorHAnsi" w:hAnsiTheme="majorHAnsi" w:cs="Arial"/>
        </w:rPr>
      </w:pPr>
      <w:r w:rsidRPr="00FB2B07">
        <w:rPr>
          <w:rFonts w:asciiTheme="majorHAnsi" w:hAnsiTheme="majorHAnsi" w:cs="Arial"/>
        </w:rPr>
        <w:t>Need to edit fields </w:t>
      </w:r>
    </w:p>
    <w:p w14:paraId="6A3AB6D2" w14:textId="77777777" w:rsidR="00FB2B07" w:rsidRPr="00FB2B07" w:rsidRDefault="00FB2B07" w:rsidP="00FB2B07">
      <w:pPr>
        <w:pStyle w:val="ListParagraph"/>
        <w:widowControl w:val="0"/>
        <w:numPr>
          <w:ilvl w:val="1"/>
          <w:numId w:val="15"/>
        </w:numPr>
        <w:autoSpaceDE w:val="0"/>
        <w:autoSpaceDN w:val="0"/>
        <w:adjustRightInd w:val="0"/>
        <w:spacing w:line="280" w:lineRule="atLeast"/>
        <w:rPr>
          <w:rFonts w:asciiTheme="majorHAnsi" w:hAnsiTheme="majorHAnsi" w:cs="Arial"/>
        </w:rPr>
      </w:pPr>
      <w:r w:rsidRPr="00FB2B07">
        <w:rPr>
          <w:rFonts w:asciiTheme="majorHAnsi" w:hAnsiTheme="majorHAnsi" w:cs="Arial"/>
        </w:rPr>
        <w:t>Would like to redesign UI here</w:t>
      </w:r>
    </w:p>
    <w:p w14:paraId="6984760C" w14:textId="77777777" w:rsidR="00FB2B07" w:rsidRPr="00FB2B07" w:rsidRDefault="00FB2B07" w:rsidP="00FB2B07">
      <w:pPr>
        <w:pStyle w:val="ListParagraph"/>
        <w:widowControl w:val="0"/>
        <w:numPr>
          <w:ilvl w:val="0"/>
          <w:numId w:val="15"/>
        </w:numPr>
        <w:autoSpaceDE w:val="0"/>
        <w:autoSpaceDN w:val="0"/>
        <w:adjustRightInd w:val="0"/>
        <w:spacing w:line="280" w:lineRule="atLeast"/>
        <w:rPr>
          <w:rFonts w:asciiTheme="majorHAnsi" w:hAnsiTheme="majorHAnsi" w:cs="Arial"/>
        </w:rPr>
      </w:pPr>
      <w:r w:rsidRPr="00FB2B07">
        <w:rPr>
          <w:rFonts w:asciiTheme="majorHAnsi" w:hAnsiTheme="majorHAnsi" w:cs="Arial"/>
          <w:b/>
        </w:rPr>
        <w:t xml:space="preserve">Comments </w:t>
      </w:r>
      <w:r w:rsidRPr="00FB2B07">
        <w:rPr>
          <w:rFonts w:asciiTheme="majorHAnsi" w:hAnsiTheme="majorHAnsi" w:cs="Arial"/>
        </w:rPr>
        <w:t>(same as Asset Detail) allow for editing and deleting (via admin-only?)</w:t>
      </w:r>
    </w:p>
    <w:p w14:paraId="19B18972" w14:textId="77777777" w:rsidR="00FB2B07" w:rsidRDefault="00FB2B07" w:rsidP="00FB2B07">
      <w:pPr>
        <w:widowControl w:val="0"/>
        <w:autoSpaceDE w:val="0"/>
        <w:autoSpaceDN w:val="0"/>
        <w:adjustRightInd w:val="0"/>
        <w:spacing w:line="280" w:lineRule="atLeast"/>
        <w:rPr>
          <w:rFonts w:asciiTheme="majorHAnsi" w:hAnsiTheme="majorHAnsi" w:cs="Arial"/>
        </w:rPr>
      </w:pPr>
    </w:p>
    <w:p w14:paraId="4AF2A125" w14:textId="77777777" w:rsidR="00FB2B07" w:rsidRDefault="00FB2B07" w:rsidP="00FB2B07">
      <w:pPr>
        <w:widowControl w:val="0"/>
        <w:autoSpaceDE w:val="0"/>
        <w:autoSpaceDN w:val="0"/>
        <w:adjustRightInd w:val="0"/>
        <w:spacing w:line="280" w:lineRule="atLeast"/>
        <w:rPr>
          <w:rFonts w:asciiTheme="majorHAnsi" w:hAnsiTheme="majorHAnsi" w:cs="Arial"/>
        </w:rPr>
      </w:pPr>
    </w:p>
    <w:p w14:paraId="591CF443"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46D396CA" w14:textId="77777777" w:rsidR="00FB2B07" w:rsidRPr="00FB2B07" w:rsidRDefault="00FB2B07" w:rsidP="00FB2B07">
      <w:pPr>
        <w:widowControl w:val="0"/>
        <w:autoSpaceDE w:val="0"/>
        <w:autoSpaceDN w:val="0"/>
        <w:adjustRightInd w:val="0"/>
        <w:spacing w:line="280" w:lineRule="atLeast"/>
        <w:rPr>
          <w:rFonts w:asciiTheme="majorHAnsi" w:hAnsiTheme="majorHAnsi" w:cs="Arial"/>
          <w:b/>
          <w:color w:val="4F81BD" w:themeColor="accent1"/>
          <w:sz w:val="28"/>
          <w:szCs w:val="28"/>
          <w:u w:val="single"/>
        </w:rPr>
      </w:pPr>
      <w:r w:rsidRPr="00FB2B07">
        <w:rPr>
          <w:rFonts w:asciiTheme="majorHAnsi" w:hAnsiTheme="majorHAnsi" w:cs="Arial"/>
          <w:b/>
          <w:color w:val="4F81BD" w:themeColor="accent1"/>
          <w:sz w:val="28"/>
          <w:szCs w:val="28"/>
          <w:u w:val="single"/>
        </w:rPr>
        <w:t xml:space="preserve">Asset Detail Layout </w:t>
      </w:r>
    </w:p>
    <w:p w14:paraId="3E4CA52A"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1D6917AC" w14:textId="77777777" w:rsidR="00FB2B07" w:rsidRPr="00FB2B07" w:rsidRDefault="00FB2B07" w:rsidP="00FB2B07">
      <w:pPr>
        <w:pStyle w:val="ListParagraph"/>
        <w:widowControl w:val="0"/>
        <w:numPr>
          <w:ilvl w:val="0"/>
          <w:numId w:val="19"/>
        </w:numPr>
        <w:autoSpaceDE w:val="0"/>
        <w:autoSpaceDN w:val="0"/>
        <w:adjustRightInd w:val="0"/>
        <w:spacing w:line="280" w:lineRule="atLeast"/>
        <w:rPr>
          <w:rFonts w:asciiTheme="majorHAnsi" w:hAnsiTheme="majorHAnsi" w:cs="Arial"/>
        </w:rPr>
      </w:pPr>
      <w:r w:rsidRPr="00FB2B07">
        <w:rPr>
          <w:rFonts w:asciiTheme="majorHAnsi" w:hAnsiTheme="majorHAnsi" w:cs="Arial"/>
          <w:b/>
        </w:rPr>
        <w:t>Admin Panel -</w:t>
      </w:r>
      <w:r w:rsidRPr="00FB2B07">
        <w:rPr>
          <w:rFonts w:asciiTheme="majorHAnsi" w:hAnsiTheme="majorHAnsi" w:cs="Arial"/>
        </w:rPr>
        <w:t xml:space="preserve"> grey box on top right </w:t>
      </w:r>
    </w:p>
    <w:p w14:paraId="63BDEC09" w14:textId="77777777" w:rsidR="00FB2B07" w:rsidRPr="00FB2B07" w:rsidRDefault="00FB2B07" w:rsidP="00FB2B07">
      <w:pPr>
        <w:pStyle w:val="ListParagraph"/>
        <w:widowControl w:val="0"/>
        <w:numPr>
          <w:ilvl w:val="1"/>
          <w:numId w:val="19"/>
        </w:numPr>
        <w:autoSpaceDE w:val="0"/>
        <w:autoSpaceDN w:val="0"/>
        <w:adjustRightInd w:val="0"/>
        <w:spacing w:line="280" w:lineRule="atLeast"/>
        <w:rPr>
          <w:rFonts w:asciiTheme="majorHAnsi" w:hAnsiTheme="majorHAnsi" w:cs="Arial"/>
        </w:rPr>
      </w:pPr>
      <w:r w:rsidRPr="00FB2B07">
        <w:rPr>
          <w:rFonts w:asciiTheme="majorHAnsi" w:hAnsiTheme="majorHAnsi" w:cs="Arial"/>
        </w:rPr>
        <w:t xml:space="preserve">Need to add &amp; remove fields (list has been confirmed) </w:t>
      </w:r>
    </w:p>
    <w:p w14:paraId="08150B36" w14:textId="77777777" w:rsidR="00FB2B07" w:rsidRPr="00FB2B07" w:rsidRDefault="00FB2B07" w:rsidP="00FB2B07">
      <w:pPr>
        <w:pStyle w:val="ListParagraph"/>
        <w:widowControl w:val="0"/>
        <w:numPr>
          <w:ilvl w:val="1"/>
          <w:numId w:val="19"/>
        </w:numPr>
        <w:autoSpaceDE w:val="0"/>
        <w:autoSpaceDN w:val="0"/>
        <w:adjustRightInd w:val="0"/>
        <w:spacing w:line="280" w:lineRule="atLeast"/>
        <w:rPr>
          <w:rFonts w:asciiTheme="majorHAnsi" w:hAnsiTheme="majorHAnsi" w:cs="Arial"/>
        </w:rPr>
      </w:pPr>
      <w:r w:rsidRPr="00FB2B07">
        <w:rPr>
          <w:rFonts w:asciiTheme="majorHAnsi" w:hAnsiTheme="majorHAnsi" w:cs="Arial"/>
        </w:rPr>
        <w:t xml:space="preserve">redesign UI / input  </w:t>
      </w:r>
    </w:p>
    <w:p w14:paraId="2A5BC659" w14:textId="77777777" w:rsidR="00FB2B07" w:rsidRPr="00B73904" w:rsidRDefault="00FB2B07" w:rsidP="00FB2B07">
      <w:pPr>
        <w:pStyle w:val="ListParagraph"/>
        <w:widowControl w:val="0"/>
        <w:numPr>
          <w:ilvl w:val="0"/>
          <w:numId w:val="19"/>
        </w:numPr>
        <w:tabs>
          <w:tab w:val="left" w:pos="220"/>
          <w:tab w:val="left" w:pos="720"/>
        </w:tabs>
        <w:autoSpaceDE w:val="0"/>
        <w:autoSpaceDN w:val="0"/>
        <w:adjustRightInd w:val="0"/>
        <w:spacing w:line="340" w:lineRule="atLeast"/>
        <w:rPr>
          <w:rFonts w:asciiTheme="majorHAnsi" w:hAnsiTheme="majorHAnsi" w:cs="Helvetica Neue"/>
          <w:b/>
          <w:bCs/>
          <w:sz w:val="28"/>
          <w:szCs w:val="28"/>
        </w:rPr>
      </w:pPr>
      <w:r w:rsidRPr="00B73904">
        <w:rPr>
          <w:rFonts w:asciiTheme="majorHAnsi" w:hAnsiTheme="majorHAnsi" w:cs="Helvetica Neue"/>
          <w:b/>
        </w:rPr>
        <w:t>Add field / value : "toss”  </w:t>
      </w:r>
      <w:r w:rsidR="00B73904">
        <w:rPr>
          <w:rFonts w:asciiTheme="majorHAnsi" w:hAnsiTheme="majorHAnsi" w:cs="Arial"/>
        </w:rPr>
        <w:t xml:space="preserve">- </w:t>
      </w:r>
      <w:r w:rsidR="00B73904" w:rsidRPr="00B73904">
        <w:rPr>
          <w:rFonts w:asciiTheme="majorHAnsi" w:hAnsiTheme="majorHAnsi" w:cs="Arial"/>
        </w:rPr>
        <w:t>this is related to #2 above in Lusoria Detail</w:t>
      </w:r>
      <w:r w:rsidR="00B73904" w:rsidRPr="00B73904">
        <w:rPr>
          <w:rFonts w:asciiTheme="majorHAnsi" w:hAnsiTheme="majorHAnsi" w:cs="Arial"/>
          <w:b/>
        </w:rPr>
        <w:t xml:space="preserve">. </w:t>
      </w:r>
      <w:r w:rsidR="00B73904">
        <w:rPr>
          <w:rFonts w:asciiTheme="majorHAnsi" w:hAnsiTheme="majorHAnsi" w:cs="Arial"/>
          <w:b/>
        </w:rPr>
        <w:t>(TBD - discuss)</w:t>
      </w:r>
    </w:p>
    <w:p w14:paraId="1DD512DC" w14:textId="77777777" w:rsidR="00FB2B07" w:rsidRPr="00FB2B07" w:rsidRDefault="00FB2B07" w:rsidP="00FB2B07">
      <w:pPr>
        <w:widowControl w:val="0"/>
        <w:autoSpaceDE w:val="0"/>
        <w:autoSpaceDN w:val="0"/>
        <w:adjustRightInd w:val="0"/>
        <w:spacing w:line="340" w:lineRule="atLeast"/>
        <w:rPr>
          <w:rFonts w:asciiTheme="majorHAnsi" w:hAnsiTheme="majorHAnsi" w:cs="Helvetica Neue"/>
          <w:b/>
          <w:bCs/>
          <w:sz w:val="28"/>
          <w:szCs w:val="28"/>
        </w:rPr>
      </w:pPr>
    </w:p>
    <w:p w14:paraId="12414330" w14:textId="77777777" w:rsidR="00FB2B07" w:rsidRDefault="00FB2B07" w:rsidP="00FB2B07">
      <w:pPr>
        <w:pStyle w:val="Heading1"/>
      </w:pPr>
      <w:r>
        <w:t>Layouts &amp; Feature Development Summaries (cont’d)</w:t>
      </w:r>
    </w:p>
    <w:p w14:paraId="6CBB43EE" w14:textId="77777777" w:rsidR="00FB2B07" w:rsidRDefault="00FB2B07" w:rsidP="00FB2B07">
      <w:pPr>
        <w:widowControl w:val="0"/>
        <w:autoSpaceDE w:val="0"/>
        <w:autoSpaceDN w:val="0"/>
        <w:adjustRightInd w:val="0"/>
        <w:spacing w:line="340" w:lineRule="atLeast"/>
        <w:rPr>
          <w:rFonts w:asciiTheme="majorHAnsi" w:hAnsiTheme="majorHAnsi" w:cs="Helvetica Neue"/>
          <w:b/>
          <w:bCs/>
          <w:color w:val="4F81BD" w:themeColor="accent1"/>
          <w:sz w:val="28"/>
          <w:szCs w:val="28"/>
          <w:u w:val="single"/>
        </w:rPr>
      </w:pPr>
    </w:p>
    <w:p w14:paraId="6729E3D7" w14:textId="77777777" w:rsidR="00FB2B07" w:rsidRDefault="00FB2B07" w:rsidP="00FB2B07">
      <w:pPr>
        <w:widowControl w:val="0"/>
        <w:autoSpaceDE w:val="0"/>
        <w:autoSpaceDN w:val="0"/>
        <w:adjustRightInd w:val="0"/>
        <w:spacing w:line="340" w:lineRule="atLeast"/>
        <w:rPr>
          <w:rFonts w:asciiTheme="majorHAnsi" w:hAnsiTheme="majorHAnsi" w:cs="Helvetica Neue"/>
          <w:b/>
          <w:bCs/>
          <w:color w:val="4F81BD" w:themeColor="accent1"/>
          <w:sz w:val="28"/>
          <w:szCs w:val="28"/>
          <w:u w:val="single"/>
        </w:rPr>
      </w:pPr>
    </w:p>
    <w:p w14:paraId="4D169BFA" w14:textId="77777777" w:rsidR="00FB2B07" w:rsidRDefault="00FB2B07" w:rsidP="00FB2B07">
      <w:pPr>
        <w:widowControl w:val="0"/>
        <w:autoSpaceDE w:val="0"/>
        <w:autoSpaceDN w:val="0"/>
        <w:adjustRightInd w:val="0"/>
        <w:spacing w:line="340" w:lineRule="atLeast"/>
        <w:rPr>
          <w:rFonts w:asciiTheme="majorHAnsi" w:hAnsiTheme="majorHAnsi" w:cs="Helvetica Neue"/>
          <w:b/>
          <w:bCs/>
          <w:color w:val="4F81BD" w:themeColor="accent1"/>
          <w:sz w:val="28"/>
          <w:szCs w:val="28"/>
          <w:u w:val="single"/>
        </w:rPr>
      </w:pPr>
    </w:p>
    <w:p w14:paraId="776A9CBC" w14:textId="77777777" w:rsidR="00FB2B07" w:rsidRPr="00FB2B07" w:rsidRDefault="00FB2B07" w:rsidP="00FB2B07">
      <w:pPr>
        <w:widowControl w:val="0"/>
        <w:autoSpaceDE w:val="0"/>
        <w:autoSpaceDN w:val="0"/>
        <w:adjustRightInd w:val="0"/>
        <w:spacing w:line="340" w:lineRule="atLeast"/>
        <w:rPr>
          <w:rFonts w:asciiTheme="majorHAnsi" w:hAnsiTheme="majorHAnsi" w:cs="Arial"/>
          <w:color w:val="4F81BD" w:themeColor="accent1"/>
          <w:u w:val="single"/>
        </w:rPr>
      </w:pPr>
      <w:r w:rsidRPr="00FB2B07">
        <w:rPr>
          <w:rFonts w:asciiTheme="majorHAnsi" w:hAnsiTheme="majorHAnsi" w:cs="Helvetica Neue"/>
          <w:b/>
          <w:bCs/>
          <w:color w:val="4F81BD" w:themeColor="accent1"/>
          <w:sz w:val="28"/>
          <w:szCs w:val="28"/>
          <w:u w:val="single"/>
        </w:rPr>
        <w:t>Search Results (Global Nav Search)</w:t>
      </w:r>
    </w:p>
    <w:p w14:paraId="500BCD1C" w14:textId="77777777" w:rsidR="00FB2B07" w:rsidRPr="00FB2B07" w:rsidRDefault="00FB2B07" w:rsidP="00FB2B07">
      <w:pPr>
        <w:widowControl w:val="0"/>
        <w:autoSpaceDE w:val="0"/>
        <w:autoSpaceDN w:val="0"/>
        <w:adjustRightInd w:val="0"/>
        <w:spacing w:line="340" w:lineRule="atLeast"/>
        <w:rPr>
          <w:rFonts w:asciiTheme="majorHAnsi" w:hAnsiTheme="majorHAnsi" w:cs="Arial"/>
        </w:rPr>
      </w:pPr>
    </w:p>
    <w:p w14:paraId="6FC88BE7" w14:textId="77777777" w:rsidR="00FB2B07" w:rsidRPr="00FB2B07" w:rsidRDefault="00FB2B07" w:rsidP="00FB2B07">
      <w:pPr>
        <w:pStyle w:val="ListParagraph"/>
        <w:widowControl w:val="0"/>
        <w:numPr>
          <w:ilvl w:val="0"/>
          <w:numId w:val="12"/>
        </w:numPr>
        <w:autoSpaceDE w:val="0"/>
        <w:autoSpaceDN w:val="0"/>
        <w:adjustRightInd w:val="0"/>
        <w:spacing w:line="280" w:lineRule="atLeast"/>
        <w:rPr>
          <w:rFonts w:asciiTheme="majorHAnsi" w:hAnsiTheme="majorHAnsi" w:cs="Arial"/>
        </w:rPr>
      </w:pPr>
      <w:r w:rsidRPr="00FB2B07">
        <w:rPr>
          <w:rFonts w:asciiTheme="majorHAnsi" w:hAnsiTheme="majorHAnsi" w:cs="Helvetica Neue"/>
        </w:rPr>
        <w:t>Global Search should query:</w:t>
      </w:r>
    </w:p>
    <w:p w14:paraId="7BAC09DC" w14:textId="77777777" w:rsidR="00FB2B07" w:rsidRPr="00FB2B07" w:rsidRDefault="00FB2B07" w:rsidP="00FB2B07">
      <w:pPr>
        <w:pStyle w:val="ListParagraph"/>
        <w:widowControl w:val="0"/>
        <w:numPr>
          <w:ilvl w:val="1"/>
          <w:numId w:val="12"/>
        </w:numPr>
        <w:autoSpaceDE w:val="0"/>
        <w:autoSpaceDN w:val="0"/>
        <w:adjustRightInd w:val="0"/>
        <w:spacing w:line="280" w:lineRule="atLeast"/>
        <w:rPr>
          <w:rFonts w:asciiTheme="majorHAnsi" w:hAnsiTheme="majorHAnsi" w:cs="Arial"/>
        </w:rPr>
      </w:pPr>
      <w:r w:rsidRPr="00FB2B07">
        <w:rPr>
          <w:rFonts w:asciiTheme="majorHAnsi" w:hAnsiTheme="majorHAnsi" w:cs="Helvetica Neue"/>
        </w:rPr>
        <w:t>Lusoria Name</w:t>
      </w:r>
    </w:p>
    <w:p w14:paraId="12034153" w14:textId="77777777" w:rsidR="00FB2B07" w:rsidRPr="00FB2B07" w:rsidRDefault="00FB2B07" w:rsidP="00FB2B07">
      <w:pPr>
        <w:pStyle w:val="ListParagraph"/>
        <w:widowControl w:val="0"/>
        <w:numPr>
          <w:ilvl w:val="1"/>
          <w:numId w:val="12"/>
        </w:numPr>
        <w:autoSpaceDE w:val="0"/>
        <w:autoSpaceDN w:val="0"/>
        <w:adjustRightInd w:val="0"/>
        <w:spacing w:line="280" w:lineRule="atLeast"/>
        <w:rPr>
          <w:rFonts w:asciiTheme="majorHAnsi" w:hAnsiTheme="majorHAnsi" w:cs="Arial"/>
        </w:rPr>
      </w:pPr>
      <w:r w:rsidRPr="00FB2B07">
        <w:rPr>
          <w:rFonts w:asciiTheme="majorHAnsi" w:hAnsiTheme="majorHAnsi" w:cs="Helvetica Neue"/>
        </w:rPr>
        <w:t>Asset Name</w:t>
      </w:r>
    </w:p>
    <w:p w14:paraId="21EDBF22" w14:textId="77777777" w:rsidR="00FB2B07" w:rsidRPr="00FB2B07" w:rsidRDefault="00FB2B07" w:rsidP="00FB2B07">
      <w:pPr>
        <w:pStyle w:val="ListParagraph"/>
        <w:widowControl w:val="0"/>
        <w:numPr>
          <w:ilvl w:val="1"/>
          <w:numId w:val="12"/>
        </w:numPr>
        <w:autoSpaceDE w:val="0"/>
        <w:autoSpaceDN w:val="0"/>
        <w:adjustRightInd w:val="0"/>
        <w:spacing w:line="280" w:lineRule="atLeast"/>
        <w:rPr>
          <w:rFonts w:asciiTheme="majorHAnsi" w:hAnsiTheme="majorHAnsi" w:cs="Arial"/>
        </w:rPr>
      </w:pPr>
      <w:r w:rsidRPr="00FB2B07">
        <w:rPr>
          <w:rFonts w:asciiTheme="majorHAnsi" w:hAnsiTheme="majorHAnsi" w:cs="Helvetica Neue"/>
        </w:rPr>
        <w:t xml:space="preserve">Asset Number (new) - </w:t>
      </w:r>
      <w:r w:rsidRPr="00FB2B07">
        <w:rPr>
          <w:rFonts w:asciiTheme="majorHAnsi" w:hAnsiTheme="majorHAnsi" w:cs="Helvetica Neue"/>
          <w:b/>
          <w:bCs/>
        </w:rPr>
        <w:t>*current priority*</w:t>
      </w:r>
    </w:p>
    <w:p w14:paraId="38CA34BF"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40566279" w14:textId="77777777" w:rsidR="00FB2B07" w:rsidRPr="00FB2B07" w:rsidRDefault="00FB2B07" w:rsidP="00FB2B07">
      <w:pPr>
        <w:pStyle w:val="ListParagraph"/>
        <w:widowControl w:val="0"/>
        <w:numPr>
          <w:ilvl w:val="0"/>
          <w:numId w:val="12"/>
        </w:numPr>
        <w:autoSpaceDE w:val="0"/>
        <w:autoSpaceDN w:val="0"/>
        <w:adjustRightInd w:val="0"/>
        <w:spacing w:line="280" w:lineRule="atLeast"/>
        <w:rPr>
          <w:rFonts w:asciiTheme="majorHAnsi" w:hAnsiTheme="majorHAnsi" w:cs="Arial"/>
        </w:rPr>
      </w:pPr>
      <w:r w:rsidRPr="00FB2B07">
        <w:rPr>
          <w:rFonts w:asciiTheme="majorHAnsi" w:hAnsiTheme="majorHAnsi" w:cs="Helvetica Neue"/>
        </w:rPr>
        <w:t>Should not be case sensitive and should allow for plurals and some misspellings</w:t>
      </w:r>
    </w:p>
    <w:p w14:paraId="4D0C82B0" w14:textId="77777777" w:rsidR="00FB2B07" w:rsidRPr="00FB2B07" w:rsidRDefault="00FB2B07" w:rsidP="00FB2B07">
      <w:pPr>
        <w:pStyle w:val="ListParagraph"/>
        <w:widowControl w:val="0"/>
        <w:numPr>
          <w:ilvl w:val="0"/>
          <w:numId w:val="12"/>
        </w:numPr>
        <w:autoSpaceDE w:val="0"/>
        <w:autoSpaceDN w:val="0"/>
        <w:adjustRightInd w:val="0"/>
        <w:spacing w:line="280" w:lineRule="atLeast"/>
        <w:rPr>
          <w:rFonts w:asciiTheme="majorHAnsi" w:hAnsiTheme="majorHAnsi" w:cs="Arial"/>
        </w:rPr>
      </w:pPr>
      <w:r w:rsidRPr="00FB2B07">
        <w:rPr>
          <w:rFonts w:asciiTheme="majorHAnsi" w:hAnsiTheme="majorHAnsi" w:cs="Helvetica Neue"/>
        </w:rPr>
        <w:t>At this time search results are given in a single table (join), displaying type and Title / name - possible to </w:t>
      </w:r>
    </w:p>
    <w:p w14:paraId="73FE85C2" w14:textId="77777777" w:rsidR="00FB2B07" w:rsidRPr="00FB2B07" w:rsidRDefault="00FB2B07" w:rsidP="00FB2B07">
      <w:pPr>
        <w:pStyle w:val="ListParagraph"/>
        <w:widowControl w:val="0"/>
        <w:numPr>
          <w:ilvl w:val="0"/>
          <w:numId w:val="12"/>
        </w:numPr>
        <w:autoSpaceDE w:val="0"/>
        <w:autoSpaceDN w:val="0"/>
        <w:adjustRightInd w:val="0"/>
        <w:spacing w:line="280" w:lineRule="atLeast"/>
        <w:rPr>
          <w:rFonts w:asciiTheme="majorHAnsi" w:hAnsiTheme="majorHAnsi" w:cs="Arial"/>
        </w:rPr>
      </w:pPr>
      <w:r w:rsidRPr="00FB2B07">
        <w:rPr>
          <w:rFonts w:asciiTheme="majorHAnsi" w:hAnsiTheme="majorHAnsi" w:cs="Helvetica Neue"/>
        </w:rPr>
        <w:t>In what ways could teach be improved? Should it query more attributes?</w:t>
      </w:r>
    </w:p>
    <w:p w14:paraId="065E4BEE"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6A93A507"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3D2EE6E5"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4B5CA181"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p>
    <w:p w14:paraId="3BACA230" w14:textId="77777777" w:rsidR="00FB2B07" w:rsidRPr="00FB2B07" w:rsidRDefault="00FB2B07" w:rsidP="00FB2B07">
      <w:pPr>
        <w:widowControl w:val="0"/>
        <w:autoSpaceDE w:val="0"/>
        <w:autoSpaceDN w:val="0"/>
        <w:adjustRightInd w:val="0"/>
        <w:spacing w:line="280" w:lineRule="atLeast"/>
        <w:rPr>
          <w:rFonts w:asciiTheme="majorHAnsi" w:hAnsiTheme="majorHAnsi" w:cs="Arial"/>
        </w:rPr>
      </w:pPr>
      <w:r w:rsidRPr="00FB2B07">
        <w:rPr>
          <w:rFonts w:asciiTheme="majorHAnsi" w:hAnsiTheme="majorHAnsi" w:cs="Arial"/>
        </w:rPr>
        <w:t xml:space="preserve">         </w:t>
      </w:r>
    </w:p>
    <w:p w14:paraId="68D6DA7C" w14:textId="77777777" w:rsidR="00181C72" w:rsidRPr="00FB2B07" w:rsidRDefault="00181C72">
      <w:pPr>
        <w:rPr>
          <w:rFonts w:asciiTheme="majorHAnsi" w:hAnsiTheme="majorHAnsi"/>
        </w:rPr>
      </w:pPr>
    </w:p>
    <w:sectPr w:rsidR="00181C72" w:rsidRPr="00FB2B07" w:rsidSect="00FB2B07">
      <w:headerReference w:type="default" r:id="rId8"/>
      <w:foot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AB935" w14:textId="77777777" w:rsidR="00B73904" w:rsidRDefault="00B73904" w:rsidP="00FB2B07">
      <w:r>
        <w:separator/>
      </w:r>
    </w:p>
  </w:endnote>
  <w:endnote w:type="continuationSeparator" w:id="0">
    <w:p w14:paraId="0E00A04E" w14:textId="77777777" w:rsidR="00B73904" w:rsidRDefault="00B73904" w:rsidP="00FB2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116A3" w14:textId="77777777" w:rsidR="00B73904" w:rsidRDefault="00B73904" w:rsidP="00B73904">
    <w:pPr>
      <w:pStyle w:val="Footer"/>
      <w:jc w:val="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8E32E7">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8E32E7">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8B917" w14:textId="77777777" w:rsidR="00B73904" w:rsidRDefault="00B73904" w:rsidP="00FB2B07">
      <w:r>
        <w:separator/>
      </w:r>
    </w:p>
  </w:footnote>
  <w:footnote w:type="continuationSeparator" w:id="0">
    <w:p w14:paraId="381710CA" w14:textId="77777777" w:rsidR="00B73904" w:rsidRDefault="00B73904" w:rsidP="00FB2B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86BE2" w14:textId="77777777" w:rsidR="00B73904" w:rsidRPr="00B73904" w:rsidRDefault="00B73904" w:rsidP="00B73904">
    <w:pPr>
      <w:pStyle w:val="Heading1"/>
      <w:rPr>
        <w:color w:val="auto"/>
      </w:rPr>
    </w:pPr>
    <w:r w:rsidRPr="00B73904">
      <w:rPr>
        <w:color w:val="auto"/>
      </w:rPr>
      <w:t xml:space="preserve">ACDB – Phase III </w:t>
    </w:r>
  </w:p>
  <w:p w14:paraId="2EAFA913" w14:textId="77777777" w:rsidR="00B73904" w:rsidRDefault="00B73904">
    <w:pPr>
      <w:pStyle w:val="Header"/>
    </w:pPr>
    <w:r w:rsidRPr="00B73904">
      <w:rPr>
        <w:rFonts w:asciiTheme="majorHAnsi" w:hAnsiTheme="majorHAnsi"/>
        <w:b/>
        <w:sz w:val="26"/>
        <w:szCs w:val="26"/>
      </w:rPr>
      <w:t>Development  Summary &amp; Considerations</w:t>
    </w:r>
    <w:r>
      <w:t xml:space="preserve"> </w:t>
    </w:r>
    <w:r>
      <w:tab/>
    </w:r>
    <w:r w:rsidRPr="00B73904">
      <w:rPr>
        <w:sz w:val="20"/>
        <w:szCs w:val="20"/>
      </w:rPr>
      <w:t>02/15/2018 (ND)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33B7A37"/>
    <w:multiLevelType w:val="hybridMultilevel"/>
    <w:tmpl w:val="D5E8C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2A3BD9"/>
    <w:multiLevelType w:val="hybridMultilevel"/>
    <w:tmpl w:val="767837DA"/>
    <w:lvl w:ilvl="0" w:tplc="1B7E19D8">
      <w:start w:val="1"/>
      <w:numFmt w:val="decimal"/>
      <w:lvlText w:val="%1."/>
      <w:lvlJc w:val="left"/>
      <w:pPr>
        <w:ind w:left="6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DB490A"/>
    <w:multiLevelType w:val="hybridMultilevel"/>
    <w:tmpl w:val="98FC98FE"/>
    <w:lvl w:ilvl="0" w:tplc="1B7E19D8">
      <w:start w:val="1"/>
      <w:numFmt w:val="decimal"/>
      <w:lvlText w:val="%1."/>
      <w:lvlJc w:val="left"/>
      <w:pPr>
        <w:ind w:left="6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229D3"/>
    <w:multiLevelType w:val="hybridMultilevel"/>
    <w:tmpl w:val="864EC836"/>
    <w:lvl w:ilvl="0" w:tplc="1B7E19D8">
      <w:start w:val="1"/>
      <w:numFmt w:val="decimal"/>
      <w:lvlText w:val="%1."/>
      <w:lvlJc w:val="left"/>
      <w:pPr>
        <w:ind w:left="6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02B31"/>
    <w:multiLevelType w:val="hybridMultilevel"/>
    <w:tmpl w:val="64A6A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B31A98"/>
    <w:multiLevelType w:val="hybridMultilevel"/>
    <w:tmpl w:val="BCCECD3A"/>
    <w:lvl w:ilvl="0" w:tplc="1B7E19D8">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3">
    <w:nsid w:val="2E7A29AC"/>
    <w:multiLevelType w:val="hybridMultilevel"/>
    <w:tmpl w:val="C032D3D4"/>
    <w:lvl w:ilvl="0" w:tplc="BCACC8B8">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4">
    <w:nsid w:val="3A28600E"/>
    <w:multiLevelType w:val="hybridMultilevel"/>
    <w:tmpl w:val="7E422D72"/>
    <w:lvl w:ilvl="0" w:tplc="1B7E19D8">
      <w:start w:val="1"/>
      <w:numFmt w:val="decimal"/>
      <w:lvlText w:val="%1."/>
      <w:lvlJc w:val="left"/>
      <w:pPr>
        <w:ind w:left="6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EE7EF2"/>
    <w:multiLevelType w:val="hybridMultilevel"/>
    <w:tmpl w:val="B01EF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1A174E"/>
    <w:multiLevelType w:val="hybridMultilevel"/>
    <w:tmpl w:val="66D69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4D2D86"/>
    <w:multiLevelType w:val="hybridMultilevel"/>
    <w:tmpl w:val="5358D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BB75E5"/>
    <w:multiLevelType w:val="hybridMultilevel"/>
    <w:tmpl w:val="4E3EF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1F4876"/>
    <w:multiLevelType w:val="hybridMultilevel"/>
    <w:tmpl w:val="1AF47BF4"/>
    <w:lvl w:ilvl="0" w:tplc="1B7E19D8">
      <w:start w:val="1"/>
      <w:numFmt w:val="decimal"/>
      <w:lvlText w:val="%1."/>
      <w:lvlJc w:val="left"/>
      <w:pPr>
        <w:ind w:left="6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18"/>
  </w:num>
  <w:num w:numId="10">
    <w:abstractNumId w:val="17"/>
  </w:num>
  <w:num w:numId="11">
    <w:abstractNumId w:val="16"/>
  </w:num>
  <w:num w:numId="12">
    <w:abstractNumId w:val="15"/>
  </w:num>
  <w:num w:numId="13">
    <w:abstractNumId w:val="7"/>
  </w:num>
  <w:num w:numId="14">
    <w:abstractNumId w:val="12"/>
  </w:num>
  <w:num w:numId="15">
    <w:abstractNumId w:val="14"/>
  </w:num>
  <w:num w:numId="16">
    <w:abstractNumId w:val="19"/>
  </w:num>
  <w:num w:numId="17">
    <w:abstractNumId w:val="13"/>
  </w:num>
  <w:num w:numId="18">
    <w:abstractNumId w:val="10"/>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B07"/>
    <w:rsid w:val="00181C72"/>
    <w:rsid w:val="008E32E7"/>
    <w:rsid w:val="00B40FF3"/>
    <w:rsid w:val="00B73904"/>
    <w:rsid w:val="00FB2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6F3B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2B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B2B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B0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2B0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B07"/>
    <w:pPr>
      <w:tabs>
        <w:tab w:val="center" w:pos="4320"/>
        <w:tab w:val="right" w:pos="8640"/>
      </w:tabs>
    </w:pPr>
  </w:style>
  <w:style w:type="character" w:customStyle="1" w:styleId="HeaderChar">
    <w:name w:val="Header Char"/>
    <w:basedOn w:val="DefaultParagraphFont"/>
    <w:link w:val="Header"/>
    <w:uiPriority w:val="99"/>
    <w:rsid w:val="00FB2B07"/>
  </w:style>
  <w:style w:type="paragraph" w:styleId="Footer">
    <w:name w:val="footer"/>
    <w:basedOn w:val="Normal"/>
    <w:link w:val="FooterChar"/>
    <w:uiPriority w:val="99"/>
    <w:unhideWhenUsed/>
    <w:rsid w:val="00FB2B07"/>
    <w:pPr>
      <w:tabs>
        <w:tab w:val="center" w:pos="4320"/>
        <w:tab w:val="right" w:pos="8640"/>
      </w:tabs>
    </w:pPr>
  </w:style>
  <w:style w:type="character" w:customStyle="1" w:styleId="FooterChar">
    <w:name w:val="Footer Char"/>
    <w:basedOn w:val="DefaultParagraphFont"/>
    <w:link w:val="Footer"/>
    <w:uiPriority w:val="99"/>
    <w:rsid w:val="00FB2B07"/>
  </w:style>
  <w:style w:type="character" w:customStyle="1" w:styleId="Heading2Char">
    <w:name w:val="Heading 2 Char"/>
    <w:basedOn w:val="DefaultParagraphFont"/>
    <w:link w:val="Heading2"/>
    <w:uiPriority w:val="9"/>
    <w:rsid w:val="00FB2B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2B07"/>
    <w:pPr>
      <w:ind w:left="720"/>
      <w:contextualSpacing/>
    </w:pPr>
  </w:style>
  <w:style w:type="character" w:customStyle="1" w:styleId="Heading3Char">
    <w:name w:val="Heading 3 Char"/>
    <w:basedOn w:val="DefaultParagraphFont"/>
    <w:link w:val="Heading3"/>
    <w:uiPriority w:val="9"/>
    <w:rsid w:val="00FB2B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2B0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B2B0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2B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B2B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B0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2B0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B07"/>
    <w:pPr>
      <w:tabs>
        <w:tab w:val="center" w:pos="4320"/>
        <w:tab w:val="right" w:pos="8640"/>
      </w:tabs>
    </w:pPr>
  </w:style>
  <w:style w:type="character" w:customStyle="1" w:styleId="HeaderChar">
    <w:name w:val="Header Char"/>
    <w:basedOn w:val="DefaultParagraphFont"/>
    <w:link w:val="Header"/>
    <w:uiPriority w:val="99"/>
    <w:rsid w:val="00FB2B07"/>
  </w:style>
  <w:style w:type="paragraph" w:styleId="Footer">
    <w:name w:val="footer"/>
    <w:basedOn w:val="Normal"/>
    <w:link w:val="FooterChar"/>
    <w:uiPriority w:val="99"/>
    <w:unhideWhenUsed/>
    <w:rsid w:val="00FB2B07"/>
    <w:pPr>
      <w:tabs>
        <w:tab w:val="center" w:pos="4320"/>
        <w:tab w:val="right" w:pos="8640"/>
      </w:tabs>
    </w:pPr>
  </w:style>
  <w:style w:type="character" w:customStyle="1" w:styleId="FooterChar">
    <w:name w:val="Footer Char"/>
    <w:basedOn w:val="DefaultParagraphFont"/>
    <w:link w:val="Footer"/>
    <w:uiPriority w:val="99"/>
    <w:rsid w:val="00FB2B07"/>
  </w:style>
  <w:style w:type="character" w:customStyle="1" w:styleId="Heading2Char">
    <w:name w:val="Heading 2 Char"/>
    <w:basedOn w:val="DefaultParagraphFont"/>
    <w:link w:val="Heading2"/>
    <w:uiPriority w:val="9"/>
    <w:rsid w:val="00FB2B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2B07"/>
    <w:pPr>
      <w:ind w:left="720"/>
      <w:contextualSpacing/>
    </w:pPr>
  </w:style>
  <w:style w:type="character" w:customStyle="1" w:styleId="Heading3Char">
    <w:name w:val="Heading 3 Char"/>
    <w:basedOn w:val="DefaultParagraphFont"/>
    <w:link w:val="Heading3"/>
    <w:uiPriority w:val="9"/>
    <w:rsid w:val="00FB2B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2B0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B2B0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667</Words>
  <Characters>3805</Characters>
  <Application>Microsoft Macintosh Word</Application>
  <DocSecurity>0</DocSecurity>
  <Lines>31</Lines>
  <Paragraphs>8</Paragraphs>
  <ScaleCrop>false</ScaleCrop>
  <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DeGeorge</dc:creator>
  <cp:keywords/>
  <dc:description/>
  <cp:lastModifiedBy>Nicole DeGeorge</cp:lastModifiedBy>
  <cp:revision>2</cp:revision>
  <dcterms:created xsi:type="dcterms:W3CDTF">2018-02-19T19:20:00Z</dcterms:created>
  <dcterms:modified xsi:type="dcterms:W3CDTF">2018-02-19T19:43:00Z</dcterms:modified>
</cp:coreProperties>
</file>